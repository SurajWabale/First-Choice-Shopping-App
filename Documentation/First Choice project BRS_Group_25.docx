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C1E0" w14:textId="77777777" w:rsidR="00005CE4" w:rsidRDefault="00005CE4">
      <w:pPr>
        <w:jc w:val="center"/>
      </w:pPr>
    </w:p>
    <w:p w14:paraId="21497A81" w14:textId="77777777" w:rsidR="00005CE4" w:rsidRPr="000E6E7C" w:rsidRDefault="00005CE4">
      <w:pPr>
        <w:jc w:val="center"/>
        <w:rPr>
          <w:rFonts w:ascii="Segoe UI" w:hAnsi="Segoe UI" w:cs="Segoe UI"/>
          <w:sz w:val="28"/>
          <w:szCs w:val="28"/>
        </w:rPr>
      </w:pPr>
    </w:p>
    <w:p w14:paraId="1AED6F52" w14:textId="77777777" w:rsidR="00005CE4" w:rsidRDefault="00005CE4">
      <w:pPr>
        <w:jc w:val="center"/>
      </w:pPr>
    </w:p>
    <w:p w14:paraId="21D46911" w14:textId="77777777" w:rsidR="00005CE4" w:rsidRDefault="00005CE4">
      <w:pPr>
        <w:jc w:val="center"/>
      </w:pPr>
    </w:p>
    <w:p w14:paraId="6CCF8791" w14:textId="77777777" w:rsidR="00DF7E8B" w:rsidRDefault="00DF7E8B">
      <w:pPr>
        <w:autoSpaceDE w:val="0"/>
        <w:spacing w:before="100" w:after="100"/>
        <w:jc w:val="center"/>
        <w:rPr>
          <w:rFonts w:ascii="Segoe UI" w:hAnsi="Segoe UI" w:cs="Segoe UI"/>
          <w:b/>
          <w:sz w:val="40"/>
        </w:rPr>
      </w:pPr>
    </w:p>
    <w:p w14:paraId="54D85012" w14:textId="77777777" w:rsidR="006C2DE8" w:rsidRDefault="006C2DE8">
      <w:pPr>
        <w:autoSpaceDE w:val="0"/>
        <w:spacing w:before="100" w:after="100"/>
        <w:jc w:val="center"/>
        <w:rPr>
          <w:rFonts w:ascii="Segoe UI" w:hAnsi="Segoe UI" w:cs="Segoe UI"/>
          <w:b/>
          <w:sz w:val="40"/>
        </w:rPr>
      </w:pPr>
    </w:p>
    <w:p w14:paraId="40D19701" w14:textId="77777777" w:rsidR="006C2DE8" w:rsidRDefault="006C2DE8">
      <w:pPr>
        <w:autoSpaceDE w:val="0"/>
        <w:spacing w:before="100" w:after="100"/>
        <w:jc w:val="center"/>
        <w:rPr>
          <w:rFonts w:ascii="Segoe UI" w:hAnsi="Segoe UI" w:cs="Segoe UI"/>
          <w:b/>
          <w:sz w:val="40"/>
        </w:rPr>
      </w:pPr>
    </w:p>
    <w:p w14:paraId="258D9A70" w14:textId="77777777" w:rsidR="006C2DE8" w:rsidRDefault="006C2DE8">
      <w:pPr>
        <w:autoSpaceDE w:val="0"/>
        <w:spacing w:before="100" w:after="100"/>
        <w:jc w:val="center"/>
        <w:rPr>
          <w:rFonts w:ascii="Segoe UI" w:hAnsi="Segoe UI" w:cs="Segoe UI"/>
          <w:b/>
          <w:sz w:val="40"/>
        </w:rPr>
      </w:pPr>
    </w:p>
    <w:p w14:paraId="7090B012" w14:textId="77777777" w:rsidR="000E6E7C" w:rsidRPr="00DF7E8B" w:rsidRDefault="00DF7E8B">
      <w:pPr>
        <w:autoSpaceDE w:val="0"/>
        <w:spacing w:before="100" w:after="100"/>
        <w:jc w:val="center"/>
        <w:rPr>
          <w:rFonts w:ascii="Segoe UI" w:hAnsi="Segoe UI" w:cs="Segoe UI"/>
          <w:b/>
          <w:bCs/>
          <w:sz w:val="144"/>
          <w:szCs w:val="52"/>
        </w:rPr>
      </w:pPr>
      <w:r w:rsidRPr="00DF7E8B">
        <w:rPr>
          <w:rFonts w:ascii="Segoe UI" w:hAnsi="Segoe UI" w:cs="Segoe UI"/>
          <w:b/>
          <w:sz w:val="40"/>
        </w:rPr>
        <w:t>First Choice Online Shopping</w:t>
      </w:r>
    </w:p>
    <w:p w14:paraId="79BFA00A" w14:textId="77777777" w:rsidR="000E6E7C" w:rsidRPr="00DF7E8B" w:rsidRDefault="000E6E7C">
      <w:pPr>
        <w:autoSpaceDE w:val="0"/>
        <w:spacing w:before="100" w:after="100"/>
        <w:jc w:val="center"/>
        <w:rPr>
          <w:rFonts w:ascii="Segoe UI" w:hAnsi="Segoe UI" w:cs="Segoe UI"/>
          <w:b/>
          <w:bCs/>
          <w:sz w:val="28"/>
          <w:szCs w:val="28"/>
        </w:rPr>
      </w:pPr>
      <w:r w:rsidRPr="00DF7E8B">
        <w:rPr>
          <w:rFonts w:ascii="Segoe UI" w:hAnsi="Segoe UI" w:cs="Segoe UI"/>
          <w:b/>
          <w:bCs/>
          <w:sz w:val="28"/>
          <w:szCs w:val="28"/>
        </w:rPr>
        <w:t>Business Requirement Specification</w:t>
      </w:r>
    </w:p>
    <w:p w14:paraId="476BA96D" w14:textId="77777777" w:rsidR="00005CE4" w:rsidRPr="000E6E7C" w:rsidRDefault="00005CE4">
      <w:pPr>
        <w:autoSpaceDE w:val="0"/>
        <w:spacing w:before="100" w:after="100"/>
        <w:jc w:val="center"/>
        <w:rPr>
          <w:rFonts w:ascii="Segoe UI" w:hAnsi="Segoe UI" w:cs="Segoe UI"/>
          <w:b/>
          <w:bCs/>
          <w:sz w:val="28"/>
          <w:szCs w:val="28"/>
        </w:rPr>
      </w:pPr>
    </w:p>
    <w:p w14:paraId="084F95F0"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037DBC5" w14:textId="77777777" w:rsidR="00005CE4" w:rsidRDefault="00005CE4">
      <w:pPr>
        <w:pStyle w:val="TOC1"/>
      </w:pPr>
      <w:r>
        <w:fldChar w:fldCharType="begin"/>
      </w:r>
      <w:r>
        <w:instrText xml:space="preserve"> TOC \f \o "1-9" \o "1-9" </w:instrText>
      </w:r>
      <w:r>
        <w:fldChar w:fldCharType="separate"/>
      </w:r>
      <w:r>
        <w:t>1. Introduction</w:t>
      </w:r>
      <w:r>
        <w:tab/>
        <w:t>3</w:t>
      </w:r>
    </w:p>
    <w:p w14:paraId="29F70EA0" w14:textId="77777777" w:rsidR="00005CE4" w:rsidRDefault="00005CE4">
      <w:pPr>
        <w:pStyle w:val="TOC1"/>
      </w:pPr>
      <w:r>
        <w:t>2. Business Requirements Overview</w:t>
      </w:r>
      <w:r>
        <w:tab/>
        <w:t>4</w:t>
      </w:r>
    </w:p>
    <w:p w14:paraId="05F8E5EC" w14:textId="77777777" w:rsidR="00005CE4" w:rsidRDefault="00005CE4">
      <w:pPr>
        <w:pStyle w:val="TOC1"/>
      </w:pPr>
      <w:r>
        <w:t>3. Functional Requirements Overview</w:t>
      </w:r>
      <w:r>
        <w:tab/>
        <w:t>4</w:t>
      </w:r>
    </w:p>
    <w:p w14:paraId="38994163"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6A6E44B6" w14:textId="77777777" w:rsidR="00005CE4" w:rsidRDefault="00005CE4">
      <w:pPr>
        <w:autoSpaceDE w:val="0"/>
        <w:spacing w:before="100" w:after="100"/>
        <w:rPr>
          <w:rFonts w:ascii="Segoe UI" w:hAnsi="Segoe UI"/>
          <w:b/>
          <w:bCs/>
          <w:sz w:val="28"/>
          <w:szCs w:val="28"/>
        </w:rPr>
      </w:pPr>
    </w:p>
    <w:p w14:paraId="234EDA7A" w14:textId="77777777" w:rsidR="00005CE4" w:rsidRDefault="00005CE4">
      <w:pPr>
        <w:pStyle w:val="Heading1"/>
        <w:pageBreakBefore/>
      </w:pPr>
      <w:r>
        <w:lastRenderedPageBreak/>
        <w:t>1. Introduction</w:t>
      </w:r>
    </w:p>
    <w:p w14:paraId="2320446D" w14:textId="77777777" w:rsidR="00005CE4" w:rsidRDefault="00005CE4">
      <w:pPr>
        <w:pStyle w:val="Heading"/>
        <w:numPr>
          <w:ilvl w:val="1"/>
          <w:numId w:val="4"/>
        </w:numPr>
        <w:ind w:left="930"/>
      </w:pPr>
      <w:r>
        <w:t>Document Purpose</w:t>
      </w:r>
    </w:p>
    <w:p w14:paraId="27EDD5BA" w14:textId="5E31E6C2" w:rsidR="00005CE4" w:rsidRDefault="00073356" w:rsidP="00894384">
      <w:pPr>
        <w:pStyle w:val="BodyText"/>
        <w:ind w:left="630"/>
        <w:jc w:val="both"/>
        <w:rPr>
          <w:rFonts w:ascii="Segoe UI" w:hAnsi="Segoe UI"/>
          <w:sz w:val="22"/>
          <w:szCs w:val="22"/>
        </w:rPr>
      </w:pPr>
      <w:r>
        <w:rPr>
          <w:rFonts w:ascii="Segoe UI" w:hAnsi="Segoe UI"/>
          <w:sz w:val="22"/>
          <w:szCs w:val="22"/>
        </w:rPr>
        <w:t xml:space="preserve">         </w:t>
      </w:r>
      <w:r w:rsidR="0091761C">
        <w:rPr>
          <w:rFonts w:ascii="Segoe UI" w:hAnsi="Segoe UI"/>
          <w:sz w:val="22"/>
          <w:szCs w:val="22"/>
        </w:rPr>
        <w:t xml:space="preserve">   </w:t>
      </w:r>
      <w:r>
        <w:rPr>
          <w:rFonts w:ascii="Segoe UI" w:hAnsi="Segoe UI"/>
          <w:sz w:val="22"/>
          <w:szCs w:val="22"/>
        </w:rPr>
        <w:t xml:space="preserve"> </w:t>
      </w:r>
      <w:r w:rsidR="00005CE4">
        <w:rPr>
          <w:rFonts w:ascii="Segoe UI" w:hAnsi="Segoe UI"/>
          <w:sz w:val="22"/>
          <w:szCs w:val="22"/>
        </w:rPr>
        <w:t xml:space="preserve">This document communicates the business requirements and scope for developing </w:t>
      </w:r>
      <w:r w:rsidR="00DF7E8B" w:rsidRPr="00073356">
        <w:rPr>
          <w:rFonts w:ascii="Segoe UI" w:hAnsi="Segoe UI" w:cs="Segoe UI"/>
          <w:sz w:val="22"/>
          <w:szCs w:val="22"/>
        </w:rPr>
        <w:t>First Choice Online Shopping</w:t>
      </w:r>
      <w:r w:rsidR="00005CE4" w:rsidRPr="00073356">
        <w:rPr>
          <w:rFonts w:ascii="Segoe UI" w:hAnsi="Segoe UI"/>
          <w:sz w:val="22"/>
          <w:szCs w:val="22"/>
        </w:rPr>
        <w:t>.</w:t>
      </w:r>
      <w:r w:rsidR="00B614A3">
        <w:rPr>
          <w:rFonts w:ascii="Segoe UI" w:hAnsi="Segoe UI"/>
          <w:sz w:val="22"/>
          <w:szCs w:val="22"/>
        </w:rPr>
        <w:t xml:space="preserve"> </w:t>
      </w:r>
      <w:r w:rsidR="00005CE4">
        <w:rPr>
          <w:rFonts w:ascii="Segoe UI" w:hAnsi="Segoe UI"/>
          <w:sz w:val="22"/>
          <w:szCs w:val="22"/>
        </w:rPr>
        <w:t>The scope of this document is to define the functional and</w:t>
      </w:r>
      <w:r w:rsidR="00894384">
        <w:rPr>
          <w:rFonts w:ascii="Segoe UI" w:hAnsi="Segoe UI"/>
          <w:sz w:val="22"/>
          <w:szCs w:val="22"/>
        </w:rPr>
        <w:t xml:space="preserve"> </w:t>
      </w:r>
      <w:r w:rsidR="00005CE4">
        <w:rPr>
          <w:rFonts w:ascii="Segoe UI" w:hAnsi="Segoe UI"/>
          <w:sz w:val="22"/>
          <w:szCs w:val="22"/>
        </w:rPr>
        <w:t>non</w:t>
      </w:r>
      <w:r w:rsidR="00894384">
        <w:rPr>
          <w:rFonts w:ascii="Segoe UI" w:hAnsi="Segoe UI"/>
          <w:sz w:val="22"/>
          <w:szCs w:val="22"/>
        </w:rPr>
        <w:t>-</w:t>
      </w:r>
      <w:r w:rsidR="00005CE4">
        <w:rPr>
          <w:rFonts w:ascii="Segoe UI" w:hAnsi="Segoe UI"/>
          <w:sz w:val="22"/>
          <w:szCs w:val="22"/>
        </w:rPr>
        <w:t>functional requirements, business rules and other constraints requirements.</w:t>
      </w:r>
    </w:p>
    <w:p w14:paraId="6A2D0906" w14:textId="77777777" w:rsidR="00005CE4" w:rsidRDefault="00005CE4">
      <w:pPr>
        <w:pStyle w:val="BodyText"/>
        <w:ind w:left="930" w:hanging="360"/>
        <w:rPr>
          <w:rFonts w:ascii="Trebuchet MS" w:hAnsi="Trebuchet MS"/>
          <w:sz w:val="21"/>
        </w:rPr>
      </w:pPr>
    </w:p>
    <w:p w14:paraId="5CC01DD2" w14:textId="77777777" w:rsidR="00B34969" w:rsidRDefault="00005CE4" w:rsidP="00B34969">
      <w:pPr>
        <w:pStyle w:val="Heading"/>
        <w:numPr>
          <w:ilvl w:val="1"/>
          <w:numId w:val="4"/>
        </w:numPr>
        <w:ind w:left="990"/>
      </w:pPr>
      <w:r>
        <w:t xml:space="preserve"> Project Background</w:t>
      </w:r>
    </w:p>
    <w:p w14:paraId="5144D7AE" w14:textId="77777777" w:rsidR="00073356" w:rsidRDefault="004205EF" w:rsidP="004205EF">
      <w:pPr>
        <w:pStyle w:val="BodyText"/>
        <w:ind w:left="709" w:firstLine="281"/>
        <w:rPr>
          <w:rFonts w:ascii="Segoe UI" w:hAnsi="Segoe UI" w:cs="Segoe UI"/>
          <w:sz w:val="22"/>
        </w:rPr>
      </w:pPr>
      <w:r>
        <w:rPr>
          <w:rFonts w:ascii="Segoe UI" w:hAnsi="Segoe UI" w:cs="Segoe UI"/>
          <w:sz w:val="22"/>
        </w:rPr>
        <w:tab/>
      </w:r>
      <w:r w:rsidR="00073356" w:rsidRPr="00073356">
        <w:rPr>
          <w:rFonts w:ascii="Segoe UI" w:hAnsi="Segoe UI" w:cs="Segoe UI"/>
          <w:sz w:val="22"/>
        </w:rPr>
        <w:t>The e-commerce industry has experienced significant growth in recent years, with more and more consumers opting to shop online for convenience, variety, and competitive pricing. As a result, businesses are increasingly recognizing the need to establish a strong online presence and provide seamless shopping experiences to their customers.</w:t>
      </w:r>
    </w:p>
    <w:p w14:paraId="5913189C" w14:textId="77777777" w:rsidR="004205EF" w:rsidRDefault="004205EF" w:rsidP="004205EF">
      <w:pPr>
        <w:pStyle w:val="BodyText"/>
        <w:ind w:left="709" w:firstLine="281"/>
        <w:rPr>
          <w:rFonts w:ascii="Segoe UI" w:hAnsi="Segoe UI" w:cs="Segoe UI"/>
          <w:sz w:val="22"/>
        </w:rPr>
      </w:pPr>
      <w:r>
        <w:rPr>
          <w:rFonts w:ascii="Segoe UI" w:hAnsi="Segoe UI" w:cs="Segoe UI"/>
          <w:sz w:val="22"/>
        </w:rPr>
        <w:tab/>
      </w:r>
      <w:r w:rsidRPr="004205EF">
        <w:rPr>
          <w:rFonts w:ascii="Segoe UI" w:hAnsi="Segoe UI" w:cs="Segoe UI"/>
          <w:sz w:val="22"/>
        </w:rPr>
        <w:t>The target audience for the e-commerce website includes individuals of various age groups and demographics who are looking for a convenient and reliable platform to make purchases online. The website aims to attract both new and existing customers by offering an extensive product catalog, competitive pricing, secure payment options, and efficient delivery services.</w:t>
      </w:r>
    </w:p>
    <w:p w14:paraId="4CA3EFD0" w14:textId="129D02A9" w:rsidR="004205EF" w:rsidRDefault="00CD09DE" w:rsidP="0091761C">
      <w:pPr>
        <w:pStyle w:val="BodyText"/>
        <w:ind w:left="709" w:firstLine="709"/>
        <w:rPr>
          <w:rFonts w:ascii="Segoe UI" w:hAnsi="Segoe UI" w:cs="Segoe UI"/>
          <w:sz w:val="22"/>
        </w:rPr>
      </w:pPr>
      <w:r>
        <w:rPr>
          <w:rFonts w:ascii="Segoe UI" w:hAnsi="Segoe UI" w:cs="Segoe UI"/>
          <w:sz w:val="22"/>
        </w:rPr>
        <w:t>This</w:t>
      </w:r>
      <w:r w:rsidR="004205EF" w:rsidRPr="004205EF">
        <w:rPr>
          <w:rFonts w:ascii="Segoe UI" w:hAnsi="Segoe UI" w:cs="Segoe UI"/>
          <w:sz w:val="22"/>
        </w:rPr>
        <w:t xml:space="preserve"> e-commerce website </w:t>
      </w:r>
      <w:r w:rsidR="004205EF">
        <w:rPr>
          <w:rFonts w:ascii="Segoe UI" w:hAnsi="Segoe UI" w:cs="Segoe UI"/>
          <w:sz w:val="22"/>
        </w:rPr>
        <w:t>developed by us</w:t>
      </w:r>
      <w:r w:rsidR="004205EF" w:rsidRPr="004205EF">
        <w:rPr>
          <w:rFonts w:ascii="Segoe UI" w:hAnsi="Segoe UI" w:cs="Segoe UI"/>
          <w:sz w:val="22"/>
        </w:rPr>
        <w:t xml:space="preserve"> will also provide a platform for </w:t>
      </w:r>
      <w:r w:rsidR="00181DF6">
        <w:rPr>
          <w:rFonts w:ascii="Segoe UI" w:hAnsi="Segoe UI" w:cs="Segoe UI"/>
          <w:sz w:val="22"/>
        </w:rPr>
        <w:t>vendor</w:t>
      </w:r>
      <w:r w:rsidR="004205EF" w:rsidRPr="004205EF">
        <w:rPr>
          <w:rFonts w:ascii="Segoe UI" w:hAnsi="Segoe UI" w:cs="Segoe UI"/>
          <w:sz w:val="22"/>
        </w:rPr>
        <w:t xml:space="preserve">s to showcase and sell their products/services. By incorporating </w:t>
      </w:r>
      <w:r w:rsidR="00181DF6">
        <w:rPr>
          <w:rFonts w:ascii="Segoe UI" w:hAnsi="Segoe UI" w:cs="Segoe UI"/>
          <w:sz w:val="22"/>
        </w:rPr>
        <w:t>vendor</w:t>
      </w:r>
      <w:r w:rsidR="004205EF" w:rsidRPr="004205EF">
        <w:rPr>
          <w:rFonts w:ascii="Segoe UI" w:hAnsi="Segoe UI" w:cs="Segoe UI"/>
          <w:sz w:val="22"/>
        </w:rPr>
        <w:t>-focused functionalities, the website aims to attract a diverse range of</w:t>
      </w:r>
      <w:r w:rsidR="006F0D5A">
        <w:rPr>
          <w:rFonts w:ascii="Segoe UI" w:hAnsi="Segoe UI" w:cs="Segoe UI"/>
          <w:sz w:val="22"/>
        </w:rPr>
        <w:t xml:space="preserve"> </w:t>
      </w:r>
      <w:r w:rsidR="00181DF6">
        <w:rPr>
          <w:rFonts w:ascii="Segoe UI" w:hAnsi="Segoe UI" w:cs="Segoe UI"/>
          <w:sz w:val="22"/>
        </w:rPr>
        <w:t>vendor</w:t>
      </w:r>
      <w:r w:rsidR="006F0D5A">
        <w:rPr>
          <w:rFonts w:ascii="Segoe UI" w:hAnsi="Segoe UI" w:cs="Segoe UI"/>
          <w:sz w:val="22"/>
        </w:rPr>
        <w:t>s</w:t>
      </w:r>
      <w:r w:rsidR="004205EF" w:rsidRPr="004205EF">
        <w:rPr>
          <w:rFonts w:ascii="Segoe UI" w:hAnsi="Segoe UI" w:cs="Segoe UI"/>
          <w:sz w:val="22"/>
        </w:rPr>
        <w:t xml:space="preserve"> and create a vibrant marketplace ecosystem.</w:t>
      </w:r>
    </w:p>
    <w:p w14:paraId="5ACEC3FE" w14:textId="54B52F20" w:rsidR="00CD09DE" w:rsidRDefault="00CD09DE" w:rsidP="0091761C">
      <w:pPr>
        <w:pStyle w:val="BodyText"/>
        <w:ind w:left="709" w:firstLine="709"/>
        <w:rPr>
          <w:rFonts w:ascii="Segoe UI" w:hAnsi="Segoe UI" w:cs="Segoe UI"/>
          <w:sz w:val="22"/>
        </w:rPr>
      </w:pPr>
      <w:r w:rsidRPr="00CD09DE">
        <w:rPr>
          <w:rFonts w:ascii="Segoe UI" w:hAnsi="Segoe UI" w:cs="Segoe UI"/>
          <w:sz w:val="22"/>
        </w:rPr>
        <w:t xml:space="preserve">In addition to catering to the needs of customers and </w:t>
      </w:r>
      <w:r w:rsidR="00181DF6">
        <w:rPr>
          <w:rFonts w:ascii="Segoe UI" w:hAnsi="Segoe UI" w:cs="Segoe UI"/>
          <w:sz w:val="22"/>
        </w:rPr>
        <w:t>vendor</w:t>
      </w:r>
      <w:r w:rsidRPr="00CD09DE">
        <w:rPr>
          <w:rFonts w:ascii="Segoe UI" w:hAnsi="Segoe UI" w:cs="Segoe UI"/>
          <w:sz w:val="22"/>
        </w:rPr>
        <w:t xml:space="preserve">s, the e-commerce website will also provide robust administrative features to efficiently manage and monitor the platform. These features are essential for maintaining the website's integrity, ensuring smooth operations, and providing support to both customers and </w:t>
      </w:r>
      <w:r w:rsidR="00181DF6">
        <w:rPr>
          <w:rFonts w:ascii="Segoe UI" w:hAnsi="Segoe UI" w:cs="Segoe UI"/>
          <w:sz w:val="22"/>
        </w:rPr>
        <w:t>vendor</w:t>
      </w:r>
      <w:r w:rsidRPr="00CD09DE">
        <w:rPr>
          <w:rFonts w:ascii="Segoe UI" w:hAnsi="Segoe UI" w:cs="Segoe UI"/>
          <w:sz w:val="22"/>
        </w:rPr>
        <w:t>s.</w:t>
      </w:r>
    </w:p>
    <w:p w14:paraId="4833E1EB" w14:textId="77777777" w:rsidR="00C83C70" w:rsidRPr="004205EF" w:rsidRDefault="00C83C70" w:rsidP="004205EF">
      <w:pPr>
        <w:pStyle w:val="BodyText"/>
        <w:ind w:left="709" w:firstLine="281"/>
        <w:rPr>
          <w:rFonts w:ascii="Segoe UI" w:hAnsi="Segoe UI" w:cs="Segoe UI"/>
          <w:sz w:val="22"/>
        </w:rPr>
      </w:pPr>
    </w:p>
    <w:p w14:paraId="096EC8AB" w14:textId="77777777" w:rsidR="00073356" w:rsidRPr="00073356" w:rsidRDefault="00005CE4" w:rsidP="00073356">
      <w:pPr>
        <w:pStyle w:val="Heading"/>
        <w:numPr>
          <w:ilvl w:val="1"/>
          <w:numId w:val="4"/>
        </w:numPr>
        <w:ind w:left="990"/>
      </w:pPr>
      <w:r>
        <w:t>Goals of the project</w:t>
      </w:r>
      <w:r w:rsidR="00422894">
        <w:t xml:space="preserve"> </w:t>
      </w:r>
    </w:p>
    <w:p w14:paraId="7A1508DB" w14:textId="77777777" w:rsidR="00073356" w:rsidRPr="00073356" w:rsidRDefault="00073356" w:rsidP="00073356">
      <w:pPr>
        <w:pStyle w:val="BodyText"/>
        <w:numPr>
          <w:ilvl w:val="1"/>
          <w:numId w:val="19"/>
        </w:numPr>
        <w:jc w:val="both"/>
        <w:rPr>
          <w:rFonts w:ascii="Segoe UI" w:hAnsi="Segoe UI" w:cs="Segoe UI"/>
          <w:sz w:val="22"/>
        </w:rPr>
      </w:pPr>
      <w:r w:rsidRPr="00073356">
        <w:rPr>
          <w:rFonts w:ascii="Segoe UI" w:hAnsi="Segoe UI" w:cs="Segoe UI"/>
          <w:sz w:val="22"/>
        </w:rPr>
        <w:t>To produce a web-based system that allow customer to order products online.</w:t>
      </w:r>
    </w:p>
    <w:p w14:paraId="1401B75E" w14:textId="77777777" w:rsidR="00073356" w:rsidRPr="00073356" w:rsidRDefault="00073356" w:rsidP="00073356">
      <w:pPr>
        <w:pStyle w:val="BodyText"/>
        <w:numPr>
          <w:ilvl w:val="1"/>
          <w:numId w:val="19"/>
        </w:numPr>
        <w:jc w:val="both"/>
        <w:rPr>
          <w:rFonts w:ascii="Segoe UI" w:hAnsi="Segoe UI" w:cs="Segoe UI"/>
          <w:sz w:val="22"/>
        </w:rPr>
      </w:pPr>
      <w:r w:rsidRPr="00073356">
        <w:rPr>
          <w:rFonts w:ascii="Segoe UI" w:hAnsi="Segoe UI" w:cs="Segoe UI"/>
          <w:sz w:val="22"/>
        </w:rPr>
        <w:t>To ease customer’s task whenever they need to buy a clothing related product.</w:t>
      </w:r>
    </w:p>
    <w:p w14:paraId="20E443BA" w14:textId="77777777" w:rsidR="00073356" w:rsidRPr="00073356" w:rsidRDefault="00073356" w:rsidP="00073356">
      <w:pPr>
        <w:pStyle w:val="BodyText"/>
        <w:numPr>
          <w:ilvl w:val="1"/>
          <w:numId w:val="19"/>
        </w:numPr>
        <w:jc w:val="both"/>
        <w:rPr>
          <w:rFonts w:ascii="Segoe UI" w:hAnsi="Segoe UI" w:cs="Segoe UI"/>
          <w:sz w:val="22"/>
        </w:rPr>
      </w:pPr>
      <w:r w:rsidRPr="00073356">
        <w:rPr>
          <w:rFonts w:ascii="Segoe UI" w:hAnsi="Segoe UI" w:cs="Segoe UI"/>
          <w:sz w:val="22"/>
        </w:rPr>
        <w:t>To transform the manual process of physical shoppin</w:t>
      </w:r>
      <w:r>
        <w:rPr>
          <w:rFonts w:ascii="Segoe UI" w:hAnsi="Segoe UI" w:cs="Segoe UI"/>
          <w:sz w:val="22"/>
        </w:rPr>
        <w:t xml:space="preserve">g to an online and computerized            </w:t>
      </w:r>
      <w:r w:rsidRPr="00073356">
        <w:rPr>
          <w:rFonts w:ascii="Segoe UI" w:hAnsi="Segoe UI" w:cs="Segoe UI"/>
          <w:sz w:val="22"/>
        </w:rPr>
        <w:t>shopping.</w:t>
      </w:r>
    </w:p>
    <w:p w14:paraId="70070159" w14:textId="2275B827" w:rsidR="00073356" w:rsidRPr="00073356" w:rsidRDefault="00073356" w:rsidP="00073356">
      <w:pPr>
        <w:pStyle w:val="BodyText"/>
        <w:numPr>
          <w:ilvl w:val="1"/>
          <w:numId w:val="19"/>
        </w:numPr>
        <w:jc w:val="both"/>
        <w:rPr>
          <w:rFonts w:ascii="Segoe UI" w:hAnsi="Segoe UI" w:cs="Segoe UI"/>
          <w:sz w:val="22"/>
        </w:rPr>
      </w:pPr>
      <w:r w:rsidRPr="00073356">
        <w:rPr>
          <w:rFonts w:ascii="Segoe UI" w:hAnsi="Segoe UI" w:cs="Segoe UI"/>
          <w:sz w:val="22"/>
        </w:rPr>
        <w:t xml:space="preserve">To validate the online clothing shopping system using </w:t>
      </w:r>
      <w:r w:rsidR="00181DF6">
        <w:rPr>
          <w:rFonts w:ascii="Segoe UI" w:hAnsi="Segoe UI" w:cs="Segoe UI"/>
          <w:sz w:val="22"/>
        </w:rPr>
        <w:t>Customer</w:t>
      </w:r>
      <w:r w:rsidRPr="00073356">
        <w:rPr>
          <w:rFonts w:ascii="Segoe UI" w:hAnsi="Segoe UI" w:cs="Segoe UI"/>
          <w:sz w:val="22"/>
        </w:rPr>
        <w:t xml:space="preserve"> Feedback.</w:t>
      </w:r>
    </w:p>
    <w:p w14:paraId="57CB97CF" w14:textId="77777777" w:rsidR="006A37C1" w:rsidRDefault="006A37C1" w:rsidP="006A37C1">
      <w:pPr>
        <w:pStyle w:val="BodyText"/>
        <w:ind w:left="720"/>
        <w:rPr>
          <w:rFonts w:ascii="Segoe UI" w:hAnsi="Segoe UI" w:cs="Segoe UI"/>
          <w:sz w:val="22"/>
          <w:szCs w:val="22"/>
        </w:rPr>
      </w:pPr>
    </w:p>
    <w:p w14:paraId="388BD05E" w14:textId="77777777" w:rsidR="006A37C1" w:rsidRDefault="006A37C1" w:rsidP="006A37C1">
      <w:pPr>
        <w:pStyle w:val="BodyText"/>
        <w:ind w:left="720"/>
        <w:rPr>
          <w:rFonts w:ascii="Segoe UI" w:hAnsi="Segoe UI" w:cs="Segoe UI"/>
          <w:sz w:val="22"/>
          <w:szCs w:val="22"/>
        </w:rPr>
      </w:pPr>
    </w:p>
    <w:p w14:paraId="66C57CC3" w14:textId="77777777" w:rsidR="006A37C1" w:rsidRDefault="006A37C1" w:rsidP="006A37C1">
      <w:pPr>
        <w:pStyle w:val="BodyText"/>
        <w:ind w:left="720"/>
        <w:rPr>
          <w:rFonts w:ascii="Segoe UI" w:hAnsi="Segoe UI" w:cs="Segoe UI"/>
          <w:sz w:val="22"/>
          <w:szCs w:val="22"/>
        </w:rPr>
      </w:pPr>
    </w:p>
    <w:p w14:paraId="41504425" w14:textId="77777777" w:rsidR="006A37C1" w:rsidRDefault="006A37C1" w:rsidP="006A37C1">
      <w:pPr>
        <w:pStyle w:val="BodyText"/>
        <w:ind w:left="720"/>
        <w:rPr>
          <w:rFonts w:ascii="Segoe UI" w:hAnsi="Segoe UI" w:cs="Segoe UI"/>
          <w:sz w:val="22"/>
          <w:szCs w:val="22"/>
        </w:rPr>
      </w:pPr>
    </w:p>
    <w:p w14:paraId="3F530A38" w14:textId="77777777" w:rsidR="006A37C1" w:rsidRDefault="006A37C1" w:rsidP="006A37C1">
      <w:pPr>
        <w:pStyle w:val="BodyText"/>
        <w:ind w:left="720"/>
        <w:rPr>
          <w:rFonts w:ascii="Segoe UI" w:hAnsi="Segoe UI" w:cs="Segoe UI"/>
          <w:sz w:val="22"/>
          <w:szCs w:val="22"/>
        </w:rPr>
      </w:pPr>
    </w:p>
    <w:p w14:paraId="3E98213B" w14:textId="77777777" w:rsidR="00A12721" w:rsidRDefault="00A12721" w:rsidP="00416DB4">
      <w:pPr>
        <w:pStyle w:val="BodyText"/>
        <w:rPr>
          <w:rFonts w:ascii="Segoe UI" w:hAnsi="Segoe UI" w:cs="Segoe UI"/>
          <w:sz w:val="22"/>
          <w:szCs w:val="22"/>
        </w:rPr>
      </w:pPr>
    </w:p>
    <w:p w14:paraId="6D3FB2C4" w14:textId="77777777" w:rsidR="009403D5" w:rsidRPr="009403D5" w:rsidRDefault="00E86135" w:rsidP="00E86135">
      <w:pPr>
        <w:pStyle w:val="Heading"/>
        <w:ind w:left="990"/>
        <w:rPr>
          <w:rFonts w:ascii="Segoe UI" w:hAnsi="Segoe UI"/>
          <w:sz w:val="22"/>
          <w:szCs w:val="22"/>
        </w:rPr>
      </w:pPr>
      <w:r>
        <w:lastRenderedPageBreak/>
        <w:t xml:space="preserve">1.4 </w:t>
      </w:r>
      <w:r w:rsidR="004F50DF">
        <w:t xml:space="preserve">Customer </w:t>
      </w:r>
      <w:r w:rsidR="00940118">
        <w:t>and Stakehold</w:t>
      </w:r>
      <w:r w:rsidR="008B3DCB">
        <w:t>ers</w:t>
      </w:r>
    </w:p>
    <w:p w14:paraId="3FB9FD58" w14:textId="77777777" w:rsidR="004F50DF" w:rsidRPr="009403D5" w:rsidRDefault="004F50DF" w:rsidP="009403D5">
      <w:pPr>
        <w:pStyle w:val="Heading"/>
        <w:ind w:firstLine="630"/>
        <w:rPr>
          <w:rFonts w:ascii="Segoe UI" w:hAnsi="Segoe UI"/>
          <w:sz w:val="22"/>
          <w:szCs w:val="22"/>
        </w:rPr>
      </w:pPr>
      <w:r w:rsidRPr="009403D5">
        <w:rPr>
          <w:rFonts w:ascii="Segoe UI" w:hAnsi="Segoe UI"/>
          <w:sz w:val="22"/>
          <w:szCs w:val="22"/>
        </w:rPr>
        <w:t xml:space="preserve">Customers: </w:t>
      </w:r>
    </w:p>
    <w:p w14:paraId="5D38E16C" w14:textId="4C7CF7CE" w:rsidR="004F50DF" w:rsidRDefault="00181DF6" w:rsidP="004F50DF">
      <w:pPr>
        <w:pStyle w:val="BodyText"/>
        <w:numPr>
          <w:ilvl w:val="1"/>
          <w:numId w:val="10"/>
        </w:numPr>
        <w:rPr>
          <w:rFonts w:ascii="Segoe UI" w:hAnsi="Segoe UI"/>
          <w:sz w:val="22"/>
          <w:szCs w:val="22"/>
        </w:rPr>
      </w:pPr>
      <w:r>
        <w:rPr>
          <w:rFonts w:ascii="Segoe UI" w:hAnsi="Segoe UI"/>
          <w:sz w:val="22"/>
          <w:szCs w:val="22"/>
        </w:rPr>
        <w:t>Vendor</w:t>
      </w:r>
      <w:r w:rsidR="004F50DF">
        <w:rPr>
          <w:rFonts w:ascii="Segoe UI" w:hAnsi="Segoe UI"/>
          <w:sz w:val="22"/>
          <w:szCs w:val="22"/>
        </w:rPr>
        <w:t xml:space="preserve">s </w:t>
      </w:r>
      <w:r w:rsidR="00D00FB9">
        <w:rPr>
          <w:rFonts w:ascii="Segoe UI" w:hAnsi="Segoe UI"/>
          <w:sz w:val="22"/>
          <w:szCs w:val="22"/>
        </w:rPr>
        <w:t xml:space="preserve">who </w:t>
      </w:r>
      <w:r w:rsidR="004F50DF">
        <w:rPr>
          <w:rFonts w:ascii="Segoe UI" w:hAnsi="Segoe UI"/>
          <w:sz w:val="22"/>
          <w:szCs w:val="22"/>
        </w:rPr>
        <w:t>want to sell their Products</w:t>
      </w:r>
      <w:r w:rsidR="008B3DCB">
        <w:rPr>
          <w:rFonts w:ascii="Segoe UI" w:hAnsi="Segoe UI"/>
          <w:sz w:val="22"/>
          <w:szCs w:val="22"/>
        </w:rPr>
        <w:t>.</w:t>
      </w:r>
    </w:p>
    <w:p w14:paraId="6A2CDEDF" w14:textId="66333594" w:rsidR="004F50DF" w:rsidRDefault="004F50DF" w:rsidP="004F50DF">
      <w:pPr>
        <w:pStyle w:val="BodyText"/>
        <w:numPr>
          <w:ilvl w:val="1"/>
          <w:numId w:val="10"/>
        </w:numPr>
        <w:rPr>
          <w:rFonts w:ascii="Segoe UI" w:hAnsi="Segoe UI"/>
          <w:sz w:val="22"/>
          <w:szCs w:val="22"/>
        </w:rPr>
      </w:pPr>
      <w:r>
        <w:rPr>
          <w:rFonts w:ascii="Segoe UI" w:hAnsi="Segoe UI"/>
          <w:sz w:val="22"/>
          <w:szCs w:val="22"/>
        </w:rPr>
        <w:t xml:space="preserve">Customers </w:t>
      </w:r>
      <w:r w:rsidR="00D00FB9">
        <w:rPr>
          <w:rFonts w:ascii="Segoe UI" w:hAnsi="Segoe UI"/>
          <w:sz w:val="22"/>
          <w:szCs w:val="22"/>
        </w:rPr>
        <w:t xml:space="preserve">who </w:t>
      </w:r>
      <w:r>
        <w:rPr>
          <w:rFonts w:ascii="Segoe UI" w:hAnsi="Segoe UI"/>
          <w:sz w:val="22"/>
          <w:szCs w:val="22"/>
        </w:rPr>
        <w:t>want to buy the Product</w:t>
      </w:r>
      <w:r w:rsidR="008B3DCB">
        <w:rPr>
          <w:rFonts w:ascii="Segoe UI" w:hAnsi="Segoe UI"/>
          <w:sz w:val="22"/>
          <w:szCs w:val="22"/>
        </w:rPr>
        <w:t>.</w:t>
      </w:r>
    </w:p>
    <w:p w14:paraId="566F0DC4" w14:textId="46CD3F6F" w:rsidR="004F50DF" w:rsidRDefault="0083177D" w:rsidP="004F50DF">
      <w:pPr>
        <w:pStyle w:val="BodyText"/>
        <w:numPr>
          <w:ilvl w:val="1"/>
          <w:numId w:val="10"/>
        </w:numPr>
        <w:rPr>
          <w:rFonts w:ascii="Segoe UI" w:hAnsi="Segoe UI"/>
          <w:sz w:val="22"/>
          <w:szCs w:val="22"/>
        </w:rPr>
      </w:pPr>
      <w:r>
        <w:rPr>
          <w:rFonts w:ascii="Segoe UI" w:hAnsi="Segoe UI"/>
          <w:sz w:val="22"/>
          <w:szCs w:val="22"/>
        </w:rPr>
        <w:t>Admin who want</w:t>
      </w:r>
      <w:r w:rsidR="00E278B0">
        <w:rPr>
          <w:rFonts w:ascii="Segoe UI" w:hAnsi="Segoe UI"/>
          <w:sz w:val="22"/>
          <w:szCs w:val="22"/>
        </w:rPr>
        <w:t>s</w:t>
      </w:r>
      <w:r>
        <w:rPr>
          <w:rFonts w:ascii="Segoe UI" w:hAnsi="Segoe UI"/>
          <w:sz w:val="22"/>
          <w:szCs w:val="22"/>
        </w:rPr>
        <w:t xml:space="preserve"> to Grow his </w:t>
      </w:r>
      <w:r w:rsidR="009D49E1">
        <w:rPr>
          <w:rFonts w:ascii="Segoe UI" w:hAnsi="Segoe UI"/>
          <w:sz w:val="22"/>
          <w:szCs w:val="22"/>
        </w:rPr>
        <w:t>Busin</w:t>
      </w:r>
      <w:r w:rsidR="009D49E1">
        <w:t>ess</w:t>
      </w:r>
      <w:r w:rsidR="004F50DF">
        <w:rPr>
          <w:rFonts w:ascii="Segoe UI" w:hAnsi="Segoe UI"/>
          <w:sz w:val="22"/>
          <w:szCs w:val="22"/>
        </w:rPr>
        <w:t>.</w:t>
      </w:r>
    </w:p>
    <w:p w14:paraId="7D700299" w14:textId="77777777" w:rsidR="004F50DF" w:rsidRDefault="009403D5" w:rsidP="009403D5">
      <w:pPr>
        <w:pStyle w:val="BodyText"/>
        <w:rPr>
          <w:rFonts w:ascii="Segoe UI" w:hAnsi="Segoe UI"/>
          <w:sz w:val="22"/>
          <w:szCs w:val="22"/>
        </w:rPr>
      </w:pPr>
      <w:r>
        <w:rPr>
          <w:rFonts w:ascii="Segoe UI" w:hAnsi="Segoe UI"/>
          <w:sz w:val="22"/>
          <w:szCs w:val="22"/>
        </w:rPr>
        <w:t xml:space="preserve">          </w:t>
      </w:r>
      <w:r w:rsidR="004F50DF">
        <w:rPr>
          <w:rFonts w:ascii="Segoe UI" w:hAnsi="Segoe UI"/>
          <w:sz w:val="22"/>
          <w:szCs w:val="22"/>
        </w:rPr>
        <w:t>Stakeholders</w:t>
      </w:r>
      <w:r w:rsidR="00E86135">
        <w:rPr>
          <w:rFonts w:ascii="Segoe UI" w:hAnsi="Segoe UI"/>
          <w:sz w:val="22"/>
          <w:szCs w:val="22"/>
        </w:rPr>
        <w:t>:</w:t>
      </w:r>
    </w:p>
    <w:p w14:paraId="4D20A516" w14:textId="06D2D28D" w:rsidR="004F50DF" w:rsidRDefault="009D49E1" w:rsidP="004F50DF">
      <w:pPr>
        <w:pStyle w:val="BodyText"/>
        <w:numPr>
          <w:ilvl w:val="1"/>
          <w:numId w:val="11"/>
        </w:numPr>
        <w:rPr>
          <w:rFonts w:ascii="Segoe UI" w:hAnsi="Segoe UI"/>
          <w:sz w:val="22"/>
          <w:szCs w:val="22"/>
        </w:rPr>
      </w:pPr>
      <w:r>
        <w:rPr>
          <w:rFonts w:ascii="Segoe UI" w:hAnsi="Segoe UI" w:cs="Segoe UI"/>
          <w:sz w:val="22"/>
          <w:szCs w:val="22"/>
        </w:rPr>
        <w:t>Government of India.</w:t>
      </w:r>
    </w:p>
    <w:p w14:paraId="786A206B" w14:textId="51818A18" w:rsidR="004F50DF" w:rsidRDefault="007658B8" w:rsidP="004F50DF">
      <w:pPr>
        <w:pStyle w:val="BodyText"/>
        <w:numPr>
          <w:ilvl w:val="1"/>
          <w:numId w:val="11"/>
        </w:numPr>
        <w:rPr>
          <w:rFonts w:ascii="Segoe UI" w:hAnsi="Segoe UI"/>
          <w:sz w:val="22"/>
          <w:szCs w:val="22"/>
        </w:rPr>
      </w:pPr>
      <w:r>
        <w:rPr>
          <w:rFonts w:ascii="Segoe UI" w:hAnsi="Segoe UI"/>
          <w:sz w:val="22"/>
          <w:szCs w:val="22"/>
        </w:rPr>
        <w:t xml:space="preserve">Clothing </w:t>
      </w:r>
      <w:r w:rsidR="009D49E1">
        <w:rPr>
          <w:rFonts w:ascii="Segoe UI" w:hAnsi="Segoe UI"/>
          <w:sz w:val="22"/>
          <w:szCs w:val="22"/>
        </w:rPr>
        <w:t xml:space="preserve">shop </w:t>
      </w:r>
      <w:r w:rsidR="00E278B0">
        <w:rPr>
          <w:rFonts w:ascii="Segoe UI" w:hAnsi="Segoe UI"/>
          <w:sz w:val="22"/>
          <w:szCs w:val="22"/>
        </w:rPr>
        <w:t>Association’s</w:t>
      </w:r>
      <w:r w:rsidR="008B3DCB">
        <w:rPr>
          <w:rFonts w:ascii="Segoe UI" w:hAnsi="Segoe UI"/>
          <w:sz w:val="22"/>
          <w:szCs w:val="22"/>
        </w:rPr>
        <w:t>.</w:t>
      </w:r>
    </w:p>
    <w:p w14:paraId="63AF81F4" w14:textId="14DD7E79" w:rsidR="00E278B0" w:rsidRDefault="00E278B0" w:rsidP="004F50DF">
      <w:pPr>
        <w:pStyle w:val="BodyText"/>
        <w:numPr>
          <w:ilvl w:val="1"/>
          <w:numId w:val="11"/>
        </w:numPr>
        <w:rPr>
          <w:rFonts w:ascii="Segoe UI" w:hAnsi="Segoe UI"/>
          <w:sz w:val="22"/>
          <w:szCs w:val="22"/>
        </w:rPr>
      </w:pPr>
      <w:r w:rsidRPr="00E278B0">
        <w:rPr>
          <w:rFonts w:ascii="Segoe UI" w:hAnsi="Segoe UI"/>
          <w:sz w:val="22"/>
          <w:szCs w:val="22"/>
        </w:rPr>
        <w:t>Logistics and Delivery Providers.</w:t>
      </w:r>
    </w:p>
    <w:p w14:paraId="7AF4E8B8" w14:textId="17F9DF98" w:rsidR="00E278B0" w:rsidRDefault="00E278B0" w:rsidP="004F50DF">
      <w:pPr>
        <w:pStyle w:val="BodyText"/>
        <w:numPr>
          <w:ilvl w:val="1"/>
          <w:numId w:val="11"/>
        </w:numPr>
        <w:rPr>
          <w:rFonts w:ascii="Segoe UI" w:hAnsi="Segoe UI"/>
          <w:sz w:val="22"/>
          <w:szCs w:val="22"/>
        </w:rPr>
      </w:pPr>
      <w:r w:rsidRPr="00E278B0">
        <w:rPr>
          <w:rFonts w:ascii="Segoe UI" w:hAnsi="Segoe UI"/>
          <w:sz w:val="22"/>
          <w:szCs w:val="22"/>
        </w:rPr>
        <w:t>Suppliers and Manufacturers.</w:t>
      </w:r>
    </w:p>
    <w:p w14:paraId="1A6AAA80" w14:textId="77777777" w:rsidR="008B3DCB" w:rsidRDefault="008B3DCB">
      <w:pPr>
        <w:widowControl/>
        <w:suppressAutoHyphens w:val="0"/>
        <w:rPr>
          <w:rFonts w:ascii="Arial" w:hAnsi="Arial"/>
          <w:b/>
          <w:bCs/>
          <w:sz w:val="32"/>
          <w:szCs w:val="32"/>
        </w:rPr>
      </w:pPr>
    </w:p>
    <w:p w14:paraId="091BAD45" w14:textId="1E3733DC" w:rsidR="008B3DCB" w:rsidRDefault="008B3DCB">
      <w:pPr>
        <w:widowControl/>
        <w:suppressAutoHyphens w:val="0"/>
        <w:rPr>
          <w:rFonts w:ascii="Arial" w:hAnsi="Arial"/>
          <w:b/>
          <w:bCs/>
          <w:sz w:val="32"/>
          <w:szCs w:val="32"/>
        </w:rPr>
      </w:pPr>
      <w:r>
        <w:br w:type="page"/>
      </w:r>
    </w:p>
    <w:p w14:paraId="05D2EF76" w14:textId="77777777" w:rsidR="00005CE4" w:rsidRDefault="00005CE4" w:rsidP="008B3DCB">
      <w:pPr>
        <w:pStyle w:val="Heading1"/>
        <w:pageBreakBefore/>
        <w:ind w:left="0" w:firstLine="0"/>
      </w:pPr>
      <w:r>
        <w:lastRenderedPageBreak/>
        <w:t>2. Business Requirements Overview</w:t>
      </w:r>
    </w:p>
    <w:p w14:paraId="0839289C" w14:textId="77777777" w:rsidR="00005CE4" w:rsidRDefault="00005CE4"/>
    <w:p w14:paraId="13D798A1" w14:textId="77777777" w:rsidR="00005CE4" w:rsidRPr="00465A5A" w:rsidRDefault="00B47FCA" w:rsidP="00465A5A">
      <w:pPr>
        <w:pStyle w:val="ListParagraph"/>
        <w:numPr>
          <w:ilvl w:val="0"/>
          <w:numId w:val="20"/>
        </w:numPr>
        <w:rPr>
          <w:rFonts w:ascii="Segoe UI" w:hAnsi="Segoe UI" w:cs="Segoe UI"/>
          <w:sz w:val="22"/>
          <w:szCs w:val="22"/>
        </w:rPr>
      </w:pPr>
      <w:r w:rsidRPr="00465A5A">
        <w:rPr>
          <w:rFonts w:ascii="Segoe UI" w:hAnsi="Segoe UI" w:cs="Segoe UI"/>
          <w:sz w:val="22"/>
          <w:szCs w:val="22"/>
        </w:rPr>
        <w:t>First Choice Online Shopping</w:t>
      </w:r>
      <w:r w:rsidR="00005CE4" w:rsidRPr="00465A5A">
        <w:rPr>
          <w:rFonts w:ascii="Segoe UI" w:hAnsi="Segoe UI" w:cs="Segoe UI"/>
          <w:sz w:val="22"/>
          <w:szCs w:val="22"/>
        </w:rPr>
        <w:t xml:space="preserve"> is the public web application.</w:t>
      </w:r>
    </w:p>
    <w:p w14:paraId="5107158E" w14:textId="77777777" w:rsidR="00005CE4" w:rsidRPr="001B714F" w:rsidRDefault="00005CE4" w:rsidP="00465A5A">
      <w:pPr>
        <w:pStyle w:val="ListParagraph"/>
        <w:rPr>
          <w:rFonts w:ascii="Segoe UI" w:hAnsi="Segoe UI" w:cs="Segoe UI"/>
          <w:sz w:val="22"/>
          <w:szCs w:val="22"/>
        </w:rPr>
      </w:pPr>
    </w:p>
    <w:p w14:paraId="17D2C3DA" w14:textId="77777777" w:rsidR="00005CE4" w:rsidRPr="00465A5A" w:rsidRDefault="00B47FCA" w:rsidP="00465A5A">
      <w:pPr>
        <w:pStyle w:val="ListParagraph"/>
        <w:numPr>
          <w:ilvl w:val="0"/>
          <w:numId w:val="20"/>
        </w:numPr>
        <w:rPr>
          <w:rFonts w:ascii="Segoe UI" w:hAnsi="Segoe UI" w:cs="Segoe UI"/>
          <w:sz w:val="22"/>
          <w:szCs w:val="22"/>
        </w:rPr>
      </w:pPr>
      <w:r w:rsidRPr="00465A5A">
        <w:rPr>
          <w:rFonts w:ascii="Segoe UI" w:hAnsi="Segoe UI" w:cs="Segoe UI"/>
          <w:sz w:val="22"/>
          <w:szCs w:val="22"/>
        </w:rPr>
        <w:t xml:space="preserve">First Choice Online Shopping </w:t>
      </w:r>
      <w:r w:rsidR="00005CE4" w:rsidRPr="00465A5A">
        <w:rPr>
          <w:rFonts w:ascii="Segoe UI" w:hAnsi="Segoe UI" w:cs="Segoe UI"/>
          <w:sz w:val="22"/>
          <w:szCs w:val="22"/>
        </w:rPr>
        <w:t>will be open</w:t>
      </w:r>
      <w:r w:rsidR="009630A0" w:rsidRPr="00465A5A">
        <w:rPr>
          <w:rFonts w:ascii="Segoe UI" w:hAnsi="Segoe UI" w:cs="Segoe UI"/>
          <w:sz w:val="22"/>
          <w:szCs w:val="22"/>
        </w:rPr>
        <w:t>ed to the global, but in the pha</w:t>
      </w:r>
      <w:r w:rsidR="00005CE4" w:rsidRPr="00465A5A">
        <w:rPr>
          <w:rFonts w:ascii="Segoe UI" w:hAnsi="Segoe UI" w:cs="Segoe UI"/>
          <w:sz w:val="22"/>
          <w:szCs w:val="22"/>
        </w:rPr>
        <w:t>se</w:t>
      </w:r>
      <w:r w:rsidR="009630A0" w:rsidRPr="00465A5A">
        <w:rPr>
          <w:rFonts w:ascii="Segoe UI" w:hAnsi="Segoe UI" w:cs="Segoe UI"/>
          <w:sz w:val="22"/>
          <w:szCs w:val="22"/>
        </w:rPr>
        <w:t xml:space="preserve"> </w:t>
      </w:r>
      <w:r w:rsidR="006A37C1" w:rsidRPr="00465A5A">
        <w:rPr>
          <w:rFonts w:ascii="Segoe UI" w:hAnsi="Segoe UI" w:cs="Segoe UI"/>
          <w:sz w:val="22"/>
          <w:szCs w:val="22"/>
        </w:rPr>
        <w:t>1, the main target is in the India</w:t>
      </w:r>
      <w:r w:rsidR="00005CE4" w:rsidRPr="00465A5A">
        <w:rPr>
          <w:rFonts w:ascii="Segoe UI" w:hAnsi="Segoe UI" w:cs="Segoe UI"/>
          <w:sz w:val="22"/>
          <w:szCs w:val="22"/>
        </w:rPr>
        <w:t>.</w:t>
      </w:r>
    </w:p>
    <w:p w14:paraId="0BB03ED1" w14:textId="77777777" w:rsidR="00005CE4" w:rsidRPr="001B714F" w:rsidRDefault="00005CE4" w:rsidP="00465A5A">
      <w:pPr>
        <w:pStyle w:val="ListParagraph"/>
        <w:rPr>
          <w:rFonts w:ascii="Segoe UI" w:hAnsi="Segoe UI" w:cs="Segoe UI"/>
          <w:sz w:val="22"/>
          <w:szCs w:val="22"/>
        </w:rPr>
      </w:pPr>
    </w:p>
    <w:p w14:paraId="03668962" w14:textId="740DFCFA" w:rsidR="00005CE4" w:rsidRPr="00465A5A" w:rsidRDefault="001B714F" w:rsidP="00465A5A">
      <w:pPr>
        <w:pStyle w:val="ListParagraph"/>
        <w:numPr>
          <w:ilvl w:val="0"/>
          <w:numId w:val="20"/>
        </w:numPr>
        <w:rPr>
          <w:rFonts w:ascii="Segoe UI" w:hAnsi="Segoe UI" w:cs="Segoe UI"/>
          <w:sz w:val="22"/>
          <w:szCs w:val="22"/>
        </w:rPr>
      </w:pPr>
      <w:r w:rsidRPr="00465A5A">
        <w:rPr>
          <w:rFonts w:ascii="Segoe UI" w:hAnsi="Segoe UI" w:cs="Segoe UI"/>
          <w:sz w:val="22"/>
          <w:szCs w:val="22"/>
        </w:rPr>
        <w:t>There are mainly three</w:t>
      </w:r>
      <w:r w:rsidR="00005CE4" w:rsidRPr="00465A5A">
        <w:rPr>
          <w:rFonts w:ascii="Segoe UI" w:hAnsi="Segoe UI" w:cs="Segoe UI"/>
          <w:sz w:val="22"/>
          <w:szCs w:val="22"/>
        </w:rPr>
        <w:t xml:space="preserve"> ty</w:t>
      </w:r>
      <w:r w:rsidRPr="00465A5A">
        <w:rPr>
          <w:rFonts w:ascii="Segoe UI" w:hAnsi="Segoe UI" w:cs="Segoe UI"/>
          <w:sz w:val="22"/>
          <w:szCs w:val="22"/>
        </w:rPr>
        <w:t xml:space="preserve">pes of </w:t>
      </w:r>
      <w:r w:rsidR="00181DF6">
        <w:rPr>
          <w:rFonts w:ascii="Segoe UI" w:hAnsi="Segoe UI" w:cs="Segoe UI"/>
          <w:sz w:val="22"/>
          <w:szCs w:val="22"/>
        </w:rPr>
        <w:t>customer</w:t>
      </w:r>
      <w:r w:rsidR="00EA5A80">
        <w:rPr>
          <w:rFonts w:ascii="Segoe UI" w:hAnsi="Segoe UI" w:cs="Segoe UI"/>
          <w:sz w:val="22"/>
          <w:szCs w:val="22"/>
        </w:rPr>
        <w:t>s</w:t>
      </w:r>
      <w:r w:rsidRPr="00465A5A">
        <w:rPr>
          <w:rFonts w:ascii="Segoe UI" w:hAnsi="Segoe UI" w:cs="Segoe UI"/>
          <w:sz w:val="22"/>
          <w:szCs w:val="22"/>
        </w:rPr>
        <w:t xml:space="preserve">. Namely Admin, Customer and </w:t>
      </w:r>
      <w:r w:rsidR="00181DF6">
        <w:rPr>
          <w:rFonts w:ascii="Segoe UI" w:hAnsi="Segoe UI" w:cs="Segoe UI"/>
          <w:sz w:val="22"/>
          <w:szCs w:val="22"/>
        </w:rPr>
        <w:t>Vendor</w:t>
      </w:r>
      <w:r w:rsidRPr="00465A5A">
        <w:rPr>
          <w:rFonts w:ascii="Segoe UI" w:hAnsi="Segoe UI" w:cs="Segoe UI"/>
          <w:sz w:val="22"/>
          <w:szCs w:val="22"/>
        </w:rPr>
        <w:t>.</w:t>
      </w:r>
    </w:p>
    <w:p w14:paraId="0FB12396" w14:textId="77777777" w:rsidR="00005CE4" w:rsidRPr="001B714F" w:rsidRDefault="00005CE4" w:rsidP="00465A5A">
      <w:pPr>
        <w:pStyle w:val="ListParagraph"/>
        <w:rPr>
          <w:rFonts w:ascii="Segoe UI" w:hAnsi="Segoe UI" w:cs="Segoe UI"/>
          <w:sz w:val="22"/>
          <w:szCs w:val="22"/>
        </w:rPr>
      </w:pPr>
    </w:p>
    <w:p w14:paraId="19AEE0B3" w14:textId="77777777" w:rsidR="00005CE4" w:rsidRPr="00465A5A" w:rsidRDefault="001B714F" w:rsidP="00465A5A">
      <w:pPr>
        <w:pStyle w:val="ListParagraph"/>
        <w:numPr>
          <w:ilvl w:val="0"/>
          <w:numId w:val="20"/>
        </w:numPr>
        <w:rPr>
          <w:rFonts w:ascii="Segoe UI" w:hAnsi="Segoe UI" w:cs="Segoe UI"/>
          <w:sz w:val="22"/>
          <w:szCs w:val="22"/>
        </w:rPr>
      </w:pPr>
      <w:r w:rsidRPr="00465A5A">
        <w:rPr>
          <w:rFonts w:ascii="Segoe UI" w:hAnsi="Segoe UI" w:cs="Segoe UI"/>
          <w:sz w:val="22"/>
          <w:szCs w:val="22"/>
        </w:rPr>
        <w:t>Customers</w:t>
      </w:r>
      <w:r w:rsidR="005B3D3A" w:rsidRPr="00465A5A">
        <w:rPr>
          <w:rFonts w:ascii="Segoe UI" w:hAnsi="Segoe UI" w:cs="Segoe UI"/>
          <w:sz w:val="22"/>
          <w:szCs w:val="22"/>
        </w:rPr>
        <w:t xml:space="preserve"> can search for</w:t>
      </w:r>
      <w:r w:rsidRPr="00465A5A">
        <w:rPr>
          <w:rFonts w:ascii="Segoe UI" w:hAnsi="Segoe UI" w:cs="Segoe UI"/>
          <w:sz w:val="22"/>
          <w:szCs w:val="22"/>
        </w:rPr>
        <w:t xml:space="preserve"> Clothing products.</w:t>
      </w:r>
    </w:p>
    <w:p w14:paraId="64EEF723" w14:textId="77777777" w:rsidR="00844676" w:rsidRPr="001B714F" w:rsidRDefault="00844676" w:rsidP="00465A5A">
      <w:pPr>
        <w:pStyle w:val="ListParagraph"/>
        <w:rPr>
          <w:rFonts w:ascii="Segoe UI" w:hAnsi="Segoe UI" w:cs="Segoe UI"/>
          <w:sz w:val="22"/>
          <w:szCs w:val="22"/>
        </w:rPr>
      </w:pPr>
    </w:p>
    <w:p w14:paraId="3E8BD7D3" w14:textId="2342446F" w:rsidR="00844676" w:rsidRPr="00465A5A" w:rsidRDefault="00181DF6" w:rsidP="00465A5A">
      <w:pPr>
        <w:pStyle w:val="ListParagraph"/>
        <w:numPr>
          <w:ilvl w:val="0"/>
          <w:numId w:val="20"/>
        </w:numPr>
        <w:rPr>
          <w:rFonts w:ascii="Segoe UI" w:hAnsi="Segoe UI" w:cs="Segoe UI"/>
          <w:sz w:val="22"/>
          <w:szCs w:val="22"/>
        </w:rPr>
      </w:pPr>
      <w:r>
        <w:rPr>
          <w:rFonts w:ascii="Segoe UI" w:hAnsi="Segoe UI" w:cs="Segoe UI"/>
          <w:sz w:val="22"/>
          <w:szCs w:val="22"/>
        </w:rPr>
        <w:t>Vendor</w:t>
      </w:r>
      <w:r w:rsidR="001B714F" w:rsidRPr="00465A5A">
        <w:rPr>
          <w:rFonts w:ascii="Segoe UI" w:hAnsi="Segoe UI" w:cs="Segoe UI"/>
          <w:sz w:val="22"/>
          <w:szCs w:val="22"/>
        </w:rPr>
        <w:t xml:space="preserve"> can register their products on First Choice Online Shopping web application.</w:t>
      </w:r>
    </w:p>
    <w:p w14:paraId="15E398E4" w14:textId="77777777" w:rsidR="00844676" w:rsidRPr="001B714F" w:rsidRDefault="00844676" w:rsidP="00465A5A">
      <w:pPr>
        <w:pStyle w:val="ListParagraph"/>
        <w:rPr>
          <w:rFonts w:ascii="Segoe UI" w:hAnsi="Segoe UI" w:cs="Segoe UI"/>
          <w:sz w:val="22"/>
          <w:szCs w:val="22"/>
        </w:rPr>
      </w:pPr>
    </w:p>
    <w:p w14:paraId="576D1122" w14:textId="29788EF2" w:rsidR="00005CE4" w:rsidRPr="00465A5A" w:rsidRDefault="001B714F" w:rsidP="00465A5A">
      <w:pPr>
        <w:pStyle w:val="ListParagraph"/>
        <w:numPr>
          <w:ilvl w:val="0"/>
          <w:numId w:val="20"/>
        </w:numPr>
        <w:rPr>
          <w:rFonts w:ascii="Segoe UI" w:hAnsi="Segoe UI" w:cs="Segoe UI"/>
          <w:sz w:val="22"/>
          <w:szCs w:val="22"/>
        </w:rPr>
      </w:pPr>
      <w:r w:rsidRPr="00465A5A">
        <w:rPr>
          <w:rFonts w:ascii="Segoe UI" w:hAnsi="Segoe UI" w:cs="Segoe UI"/>
          <w:sz w:val="22"/>
          <w:szCs w:val="22"/>
        </w:rPr>
        <w:t>First Choice Online Shopping</w:t>
      </w:r>
      <w:r w:rsidR="00005CE4" w:rsidRPr="00465A5A">
        <w:rPr>
          <w:rFonts w:ascii="Segoe UI" w:hAnsi="Segoe UI" w:cs="Segoe UI"/>
          <w:sz w:val="22"/>
          <w:szCs w:val="22"/>
        </w:rPr>
        <w:t xml:space="preserve"> provides the func</w:t>
      </w:r>
      <w:r w:rsidR="006A37C1" w:rsidRPr="00465A5A">
        <w:rPr>
          <w:rFonts w:ascii="Segoe UI" w:hAnsi="Segoe UI" w:cs="Segoe UI"/>
          <w:sz w:val="22"/>
          <w:szCs w:val="22"/>
        </w:rPr>
        <w:t xml:space="preserve">tions which connect the </w:t>
      </w:r>
      <w:r w:rsidR="00181DF6">
        <w:rPr>
          <w:rFonts w:ascii="Segoe UI" w:hAnsi="Segoe UI" w:cs="Segoe UI"/>
          <w:sz w:val="22"/>
          <w:szCs w:val="22"/>
        </w:rPr>
        <w:t>Vendor</w:t>
      </w:r>
      <w:r w:rsidRPr="00465A5A">
        <w:rPr>
          <w:rFonts w:ascii="Segoe UI" w:hAnsi="Segoe UI" w:cs="Segoe UI"/>
          <w:sz w:val="22"/>
          <w:szCs w:val="22"/>
        </w:rPr>
        <w:t xml:space="preserve"> and the Customers</w:t>
      </w:r>
      <w:r w:rsidR="006A37C1" w:rsidRPr="00465A5A">
        <w:rPr>
          <w:rFonts w:ascii="Segoe UI" w:hAnsi="Segoe UI" w:cs="Segoe UI"/>
          <w:sz w:val="22"/>
          <w:szCs w:val="22"/>
        </w:rPr>
        <w:t xml:space="preserve"> </w:t>
      </w:r>
      <w:r w:rsidR="00005CE4" w:rsidRPr="00465A5A">
        <w:rPr>
          <w:rFonts w:ascii="Segoe UI" w:hAnsi="Segoe UI" w:cs="Segoe UI"/>
          <w:sz w:val="22"/>
          <w:szCs w:val="22"/>
        </w:rPr>
        <w:t>efficiently.</w:t>
      </w:r>
    </w:p>
    <w:p w14:paraId="0E3728EF" w14:textId="77777777" w:rsidR="00005CE4" w:rsidRPr="00465A5A" w:rsidRDefault="001B714F" w:rsidP="00465A5A">
      <w:pPr>
        <w:pStyle w:val="ListParagraph"/>
        <w:numPr>
          <w:ilvl w:val="0"/>
          <w:numId w:val="20"/>
        </w:numPr>
        <w:spacing w:before="240" w:after="120"/>
        <w:rPr>
          <w:rFonts w:ascii="Segoe UI" w:hAnsi="Segoe UI" w:cs="Segoe UI"/>
          <w:sz w:val="22"/>
          <w:szCs w:val="22"/>
        </w:rPr>
      </w:pPr>
      <w:r w:rsidRPr="00465A5A">
        <w:rPr>
          <w:rFonts w:ascii="Segoe UI" w:hAnsi="Segoe UI" w:cs="Segoe UI"/>
          <w:sz w:val="22"/>
          <w:szCs w:val="22"/>
        </w:rPr>
        <w:t>First Choice Online Shopping</w:t>
      </w:r>
      <w:r w:rsidR="00005CE4" w:rsidRPr="00465A5A">
        <w:rPr>
          <w:rFonts w:ascii="Segoe UI" w:hAnsi="Segoe UI" w:cs="Segoe UI"/>
          <w:sz w:val="22"/>
          <w:szCs w:val="22"/>
        </w:rPr>
        <w:t xml:space="preserve"> could</w:t>
      </w:r>
      <w:r w:rsidRPr="00465A5A">
        <w:rPr>
          <w:rFonts w:ascii="Segoe UI" w:hAnsi="Segoe UI" w:cs="Segoe UI"/>
          <w:sz w:val="22"/>
          <w:szCs w:val="22"/>
        </w:rPr>
        <w:t xml:space="preserve"> be maintained by Admin.</w:t>
      </w:r>
    </w:p>
    <w:p w14:paraId="752A1BA8" w14:textId="77777777" w:rsidR="00005CE4" w:rsidRDefault="00005CE4">
      <w:pPr>
        <w:pStyle w:val="Heading1"/>
        <w:rPr>
          <w:rFonts w:ascii="Segoe UI" w:hAnsi="Segoe UI"/>
          <w:sz w:val="22"/>
          <w:szCs w:val="22"/>
        </w:rPr>
      </w:pPr>
    </w:p>
    <w:p w14:paraId="6B73FD21" w14:textId="77777777" w:rsidR="00C83C70" w:rsidRPr="00C83C70" w:rsidRDefault="00005CE4" w:rsidP="00C83C70">
      <w:pPr>
        <w:pStyle w:val="Heading1"/>
        <w:numPr>
          <w:ilvl w:val="0"/>
          <w:numId w:val="4"/>
        </w:numPr>
      </w:pPr>
      <w:r>
        <w:t>Functional Requirements Overview</w:t>
      </w:r>
    </w:p>
    <w:p w14:paraId="5D31BA9E" w14:textId="1C50BBAE" w:rsidR="009B5751" w:rsidRPr="00FB4329" w:rsidRDefault="000C426D" w:rsidP="00FB4329">
      <w:pPr>
        <w:pStyle w:val="ListParagraph"/>
        <w:ind w:left="720"/>
        <w:rPr>
          <w:rFonts w:ascii="Segoe UI" w:hAnsi="Segoe UI" w:cs="Segoe UI"/>
          <w:sz w:val="22"/>
          <w:szCs w:val="22"/>
        </w:rPr>
      </w:pPr>
      <w:r w:rsidRPr="00DF7E8B">
        <w:rPr>
          <w:rFonts w:ascii="Segoe UI" w:hAnsi="Segoe UI" w:cs="Segoe UI"/>
        </w:rPr>
        <w:t>First Choice Online Shopping</w:t>
      </w:r>
      <w:r w:rsidRPr="001B714F">
        <w:rPr>
          <w:rFonts w:ascii="Segoe UI" w:hAnsi="Segoe UI" w:cs="Segoe UI"/>
          <w:sz w:val="22"/>
          <w:szCs w:val="22"/>
        </w:rPr>
        <w:t xml:space="preserve"> </w:t>
      </w:r>
      <w:r>
        <w:rPr>
          <w:rFonts w:ascii="Segoe UI" w:hAnsi="Segoe UI" w:cs="Segoe UI"/>
          <w:sz w:val="22"/>
          <w:szCs w:val="22"/>
        </w:rPr>
        <w:t xml:space="preserve">System consists of three </w:t>
      </w:r>
      <w:r w:rsidR="009E3E14">
        <w:rPr>
          <w:rFonts w:ascii="Segoe UI" w:hAnsi="Segoe UI" w:cs="Segoe UI"/>
          <w:sz w:val="22"/>
          <w:szCs w:val="22"/>
        </w:rPr>
        <w:t>Modules described</w:t>
      </w:r>
      <w:r>
        <w:rPr>
          <w:rFonts w:ascii="Segoe UI" w:hAnsi="Segoe UI" w:cs="Segoe UI"/>
          <w:sz w:val="22"/>
          <w:szCs w:val="22"/>
        </w:rPr>
        <w:t xml:space="preserve"> as </w:t>
      </w:r>
      <w:r w:rsidR="009E3E14">
        <w:rPr>
          <w:rFonts w:ascii="Segoe UI" w:hAnsi="Segoe UI" w:cs="Segoe UI"/>
          <w:sz w:val="22"/>
          <w:szCs w:val="22"/>
        </w:rPr>
        <w:t>below:</w:t>
      </w:r>
    </w:p>
    <w:p w14:paraId="57D114F7" w14:textId="77777777" w:rsidR="000C426D" w:rsidRDefault="000C426D" w:rsidP="000C426D">
      <w:pPr>
        <w:pStyle w:val="ListParagraph"/>
        <w:numPr>
          <w:ilvl w:val="0"/>
          <w:numId w:val="12"/>
        </w:numPr>
        <w:rPr>
          <w:rFonts w:ascii="Segoe UI" w:hAnsi="Segoe UI" w:cs="Segoe UI"/>
          <w:sz w:val="22"/>
          <w:szCs w:val="22"/>
        </w:rPr>
      </w:pPr>
      <w:r w:rsidRPr="001B714F">
        <w:rPr>
          <w:rFonts w:ascii="Segoe UI" w:hAnsi="Segoe UI" w:cs="Segoe UI"/>
          <w:sz w:val="22"/>
          <w:szCs w:val="22"/>
        </w:rPr>
        <w:t xml:space="preserve"> Admin</w:t>
      </w:r>
      <w:r>
        <w:rPr>
          <w:rFonts w:ascii="Segoe UI" w:hAnsi="Segoe UI" w:cs="Segoe UI"/>
          <w:sz w:val="22"/>
          <w:szCs w:val="22"/>
        </w:rPr>
        <w:t xml:space="preserve"> Module</w:t>
      </w:r>
    </w:p>
    <w:p w14:paraId="0B1E3235" w14:textId="77777777" w:rsidR="000C426D" w:rsidRDefault="000C426D" w:rsidP="000C426D">
      <w:pPr>
        <w:pStyle w:val="ListParagraph"/>
        <w:numPr>
          <w:ilvl w:val="0"/>
          <w:numId w:val="12"/>
        </w:numPr>
        <w:rPr>
          <w:rFonts w:ascii="Segoe UI" w:hAnsi="Segoe UI" w:cs="Segoe UI"/>
          <w:sz w:val="22"/>
          <w:szCs w:val="22"/>
        </w:rPr>
      </w:pPr>
      <w:r w:rsidRPr="001B714F">
        <w:rPr>
          <w:rFonts w:ascii="Segoe UI" w:hAnsi="Segoe UI" w:cs="Segoe UI"/>
          <w:sz w:val="22"/>
          <w:szCs w:val="22"/>
        </w:rPr>
        <w:t xml:space="preserve"> C</w:t>
      </w:r>
      <w:r>
        <w:rPr>
          <w:rFonts w:ascii="Segoe UI" w:hAnsi="Segoe UI" w:cs="Segoe UI"/>
          <w:sz w:val="22"/>
          <w:szCs w:val="22"/>
        </w:rPr>
        <w:t>ustomer Module</w:t>
      </w:r>
    </w:p>
    <w:p w14:paraId="2078D301" w14:textId="446E9718" w:rsidR="000C426D" w:rsidRDefault="000C426D" w:rsidP="000C426D">
      <w:pPr>
        <w:pStyle w:val="ListParagraph"/>
        <w:numPr>
          <w:ilvl w:val="0"/>
          <w:numId w:val="12"/>
        </w:numPr>
        <w:rPr>
          <w:rFonts w:ascii="Segoe UI" w:hAnsi="Segoe UI" w:cs="Segoe UI"/>
          <w:sz w:val="22"/>
          <w:szCs w:val="22"/>
        </w:rPr>
      </w:pPr>
      <w:r w:rsidRPr="001B714F">
        <w:rPr>
          <w:rFonts w:ascii="Segoe UI" w:hAnsi="Segoe UI" w:cs="Segoe UI"/>
          <w:sz w:val="22"/>
          <w:szCs w:val="22"/>
        </w:rPr>
        <w:t xml:space="preserve"> </w:t>
      </w:r>
      <w:r w:rsidR="00181DF6">
        <w:rPr>
          <w:rFonts w:ascii="Segoe UI" w:hAnsi="Segoe UI" w:cs="Segoe UI"/>
          <w:sz w:val="22"/>
          <w:szCs w:val="22"/>
        </w:rPr>
        <w:t>Vendor</w:t>
      </w:r>
      <w:r>
        <w:rPr>
          <w:rFonts w:ascii="Segoe UI" w:hAnsi="Segoe UI" w:cs="Segoe UI"/>
          <w:sz w:val="22"/>
          <w:szCs w:val="22"/>
        </w:rPr>
        <w:t xml:space="preserve"> Module </w:t>
      </w:r>
    </w:p>
    <w:p w14:paraId="5643863C" w14:textId="77777777" w:rsidR="000C426D" w:rsidRPr="000C426D" w:rsidRDefault="000C426D" w:rsidP="000C426D">
      <w:pPr>
        <w:pStyle w:val="ListParagraph"/>
        <w:ind w:left="1500"/>
        <w:rPr>
          <w:rFonts w:ascii="Segoe UI" w:hAnsi="Segoe UI" w:cs="Segoe UI"/>
          <w:b/>
          <w:sz w:val="22"/>
          <w:szCs w:val="22"/>
        </w:rPr>
      </w:pPr>
    </w:p>
    <w:p w14:paraId="77818076" w14:textId="77777777" w:rsidR="000C426D" w:rsidRPr="000C426D" w:rsidRDefault="000C426D" w:rsidP="000C426D">
      <w:pPr>
        <w:ind w:firstLine="709"/>
        <w:rPr>
          <w:rFonts w:ascii="Segoe UI" w:hAnsi="Segoe UI" w:cs="Segoe UI"/>
          <w:b/>
          <w:sz w:val="22"/>
          <w:szCs w:val="22"/>
        </w:rPr>
      </w:pPr>
      <w:r>
        <w:rPr>
          <w:rFonts w:ascii="Segoe UI" w:hAnsi="Segoe UI" w:cs="Segoe UI"/>
          <w:b/>
          <w:sz w:val="22"/>
          <w:szCs w:val="22"/>
        </w:rPr>
        <w:t>3.1 Admin</w:t>
      </w:r>
      <w:r w:rsidRPr="000C426D">
        <w:rPr>
          <w:rFonts w:ascii="Segoe UI" w:hAnsi="Segoe UI" w:cs="Segoe UI"/>
          <w:b/>
          <w:sz w:val="22"/>
          <w:szCs w:val="22"/>
        </w:rPr>
        <w:t xml:space="preserve"> Module</w:t>
      </w:r>
    </w:p>
    <w:p w14:paraId="3E2A38D0" w14:textId="43CB6709" w:rsidR="009E3E14" w:rsidRPr="009E3E14" w:rsidRDefault="009E3E14" w:rsidP="009E3E14">
      <w:pPr>
        <w:pStyle w:val="ListParagraph"/>
        <w:ind w:left="1500"/>
        <w:rPr>
          <w:rFonts w:ascii="Segoe UI" w:hAnsi="Segoe UI" w:cs="Segoe UI"/>
          <w:sz w:val="22"/>
          <w:szCs w:val="22"/>
        </w:rPr>
      </w:pPr>
      <w:r w:rsidRPr="009E3E14">
        <w:rPr>
          <w:rFonts w:ascii="Segoe UI" w:hAnsi="Segoe UI" w:cs="Segoe UI"/>
          <w:sz w:val="22"/>
          <w:szCs w:val="22"/>
        </w:rPr>
        <w:t>1.</w:t>
      </w:r>
      <w:r w:rsidR="00465A5A">
        <w:rPr>
          <w:rFonts w:ascii="Segoe UI" w:hAnsi="Segoe UI" w:cs="Segoe UI"/>
          <w:sz w:val="22"/>
          <w:szCs w:val="22"/>
        </w:rPr>
        <w:t xml:space="preserve"> </w:t>
      </w:r>
      <w:r w:rsidR="009D49E1">
        <w:rPr>
          <w:rFonts w:ascii="Segoe UI" w:hAnsi="Segoe UI" w:cs="Segoe UI"/>
          <w:sz w:val="22"/>
          <w:szCs w:val="22"/>
        </w:rPr>
        <w:t>will have</w:t>
      </w:r>
      <w:r w:rsidRPr="009E3E14">
        <w:rPr>
          <w:rFonts w:ascii="Segoe UI" w:hAnsi="Segoe UI" w:cs="Segoe UI"/>
          <w:sz w:val="22"/>
          <w:szCs w:val="22"/>
        </w:rPr>
        <w:t xml:space="preserve"> Login </w:t>
      </w:r>
      <w:r w:rsidR="009D49E1">
        <w:rPr>
          <w:rFonts w:ascii="Segoe UI" w:hAnsi="Segoe UI" w:cs="Segoe UI"/>
          <w:sz w:val="22"/>
          <w:szCs w:val="22"/>
        </w:rPr>
        <w:t>option</w:t>
      </w:r>
      <w:r w:rsidR="00465A5A">
        <w:rPr>
          <w:rFonts w:ascii="Segoe UI" w:hAnsi="Segoe UI" w:cs="Segoe UI"/>
          <w:sz w:val="22"/>
          <w:szCs w:val="22"/>
        </w:rPr>
        <w:t>.</w:t>
      </w:r>
    </w:p>
    <w:p w14:paraId="74D24678" w14:textId="690CA77E" w:rsidR="009E3E14" w:rsidRPr="009E3E14" w:rsidRDefault="009E3E14" w:rsidP="009E3E14">
      <w:pPr>
        <w:pStyle w:val="ListParagraph"/>
        <w:ind w:left="1500"/>
        <w:rPr>
          <w:rFonts w:ascii="Segoe UI" w:hAnsi="Segoe UI" w:cs="Segoe UI"/>
          <w:sz w:val="22"/>
          <w:szCs w:val="22"/>
        </w:rPr>
      </w:pPr>
      <w:r w:rsidRPr="009E3E14">
        <w:rPr>
          <w:rFonts w:ascii="Segoe UI" w:hAnsi="Segoe UI" w:cs="Segoe UI"/>
          <w:sz w:val="22"/>
          <w:szCs w:val="22"/>
        </w:rPr>
        <w:t xml:space="preserve">2. </w:t>
      </w:r>
      <w:r w:rsidR="009D49E1">
        <w:rPr>
          <w:rFonts w:ascii="Segoe UI" w:hAnsi="Segoe UI" w:cs="Segoe UI"/>
          <w:sz w:val="22"/>
          <w:szCs w:val="22"/>
        </w:rPr>
        <w:t xml:space="preserve">will </w:t>
      </w:r>
      <w:r w:rsidRPr="009E3E14">
        <w:rPr>
          <w:rFonts w:ascii="Segoe UI" w:hAnsi="Segoe UI" w:cs="Segoe UI"/>
          <w:sz w:val="22"/>
          <w:szCs w:val="22"/>
        </w:rPr>
        <w:t xml:space="preserve">Authenticate </w:t>
      </w:r>
      <w:r w:rsidR="00181DF6">
        <w:rPr>
          <w:rFonts w:ascii="Segoe UI" w:hAnsi="Segoe UI" w:cs="Segoe UI"/>
          <w:sz w:val="22"/>
          <w:szCs w:val="22"/>
        </w:rPr>
        <w:t>vendor</w:t>
      </w:r>
      <w:r w:rsidRPr="009E3E14">
        <w:rPr>
          <w:rFonts w:ascii="Segoe UI" w:hAnsi="Segoe UI" w:cs="Segoe UI"/>
          <w:sz w:val="22"/>
          <w:szCs w:val="22"/>
        </w:rPr>
        <w:t xml:space="preserve"> before adding product to product list. </w:t>
      </w:r>
    </w:p>
    <w:p w14:paraId="41E671AA" w14:textId="4928AE3E" w:rsidR="009E3E14" w:rsidRPr="009E3E14" w:rsidRDefault="009E3E14" w:rsidP="009E3E14">
      <w:pPr>
        <w:pStyle w:val="ListParagraph"/>
        <w:ind w:left="1500"/>
        <w:rPr>
          <w:rFonts w:ascii="Segoe UI" w:hAnsi="Segoe UI" w:cs="Segoe UI"/>
          <w:sz w:val="22"/>
          <w:szCs w:val="22"/>
        </w:rPr>
      </w:pPr>
      <w:r w:rsidRPr="009E3E14">
        <w:rPr>
          <w:rFonts w:ascii="Segoe UI" w:hAnsi="Segoe UI" w:cs="Segoe UI"/>
          <w:sz w:val="22"/>
          <w:szCs w:val="22"/>
        </w:rPr>
        <w:t xml:space="preserve">3. </w:t>
      </w:r>
      <w:r w:rsidR="009D49E1">
        <w:rPr>
          <w:rFonts w:ascii="Segoe UI" w:hAnsi="Segoe UI" w:cs="Segoe UI"/>
          <w:sz w:val="22"/>
          <w:szCs w:val="22"/>
        </w:rPr>
        <w:t xml:space="preserve">will have option for </w:t>
      </w:r>
      <w:r w:rsidRPr="009E3E14">
        <w:rPr>
          <w:rFonts w:ascii="Segoe UI" w:hAnsi="Segoe UI" w:cs="Segoe UI"/>
          <w:sz w:val="22"/>
          <w:szCs w:val="22"/>
        </w:rPr>
        <w:t>Add</w:t>
      </w:r>
      <w:r w:rsidR="009D49E1">
        <w:rPr>
          <w:rFonts w:ascii="Segoe UI" w:hAnsi="Segoe UI" w:cs="Segoe UI"/>
          <w:sz w:val="22"/>
          <w:szCs w:val="22"/>
        </w:rPr>
        <w:t>ing</w:t>
      </w:r>
      <w:r w:rsidRPr="009E3E14">
        <w:rPr>
          <w:rFonts w:ascii="Segoe UI" w:hAnsi="Segoe UI" w:cs="Segoe UI"/>
          <w:sz w:val="22"/>
          <w:szCs w:val="22"/>
        </w:rPr>
        <w:t xml:space="preserve"> categories</w:t>
      </w:r>
      <w:r w:rsidR="00465A5A">
        <w:rPr>
          <w:rFonts w:ascii="Segoe UI" w:hAnsi="Segoe UI" w:cs="Segoe UI"/>
          <w:sz w:val="22"/>
          <w:szCs w:val="22"/>
        </w:rPr>
        <w:t>.</w:t>
      </w:r>
    </w:p>
    <w:p w14:paraId="40A35B34" w14:textId="189E7014" w:rsidR="009E3E14" w:rsidRPr="009E3E14" w:rsidRDefault="009E3E14" w:rsidP="009E3E14">
      <w:pPr>
        <w:pStyle w:val="ListParagraph"/>
        <w:ind w:left="1500"/>
        <w:rPr>
          <w:rFonts w:ascii="Segoe UI" w:hAnsi="Segoe UI" w:cs="Segoe UI"/>
          <w:sz w:val="22"/>
          <w:szCs w:val="22"/>
        </w:rPr>
      </w:pPr>
      <w:r w:rsidRPr="009E3E14">
        <w:rPr>
          <w:rFonts w:ascii="Segoe UI" w:hAnsi="Segoe UI" w:cs="Segoe UI"/>
          <w:sz w:val="22"/>
          <w:szCs w:val="22"/>
        </w:rPr>
        <w:t xml:space="preserve">4. </w:t>
      </w:r>
      <w:r w:rsidR="009D49E1">
        <w:rPr>
          <w:rFonts w:ascii="Segoe UI" w:hAnsi="Segoe UI" w:cs="Segoe UI"/>
          <w:sz w:val="22"/>
          <w:szCs w:val="22"/>
        </w:rPr>
        <w:t xml:space="preserve">will have option for viewing </w:t>
      </w:r>
      <w:r w:rsidR="00465A5A">
        <w:rPr>
          <w:rFonts w:ascii="Segoe UI" w:hAnsi="Segoe UI" w:cs="Segoe UI"/>
          <w:sz w:val="22"/>
          <w:szCs w:val="22"/>
        </w:rPr>
        <w:t>a</w:t>
      </w:r>
      <w:r w:rsidRPr="009E3E14">
        <w:rPr>
          <w:rFonts w:ascii="Segoe UI" w:hAnsi="Segoe UI" w:cs="Segoe UI"/>
          <w:sz w:val="22"/>
          <w:szCs w:val="22"/>
        </w:rPr>
        <w:t xml:space="preserve">ll orders details placed by </w:t>
      </w:r>
      <w:r w:rsidR="00181DF6">
        <w:rPr>
          <w:rFonts w:ascii="Segoe UI" w:hAnsi="Segoe UI" w:cs="Segoe UI"/>
          <w:sz w:val="22"/>
          <w:szCs w:val="22"/>
        </w:rPr>
        <w:t>customer</w:t>
      </w:r>
      <w:r w:rsidRPr="009E3E14">
        <w:rPr>
          <w:rFonts w:ascii="Segoe UI" w:hAnsi="Segoe UI" w:cs="Segoe UI"/>
          <w:sz w:val="22"/>
          <w:szCs w:val="22"/>
        </w:rPr>
        <w:t xml:space="preserve">. </w:t>
      </w:r>
    </w:p>
    <w:p w14:paraId="3FC591E0" w14:textId="7D9466DD" w:rsidR="009E3E14" w:rsidRPr="009D49E1" w:rsidRDefault="009E3E14" w:rsidP="009D49E1">
      <w:pPr>
        <w:pStyle w:val="ListParagraph"/>
        <w:ind w:left="1500"/>
        <w:rPr>
          <w:rFonts w:ascii="Segoe UI" w:hAnsi="Segoe UI" w:cs="Segoe UI"/>
          <w:sz w:val="22"/>
          <w:szCs w:val="22"/>
        </w:rPr>
      </w:pPr>
      <w:r w:rsidRPr="009E3E14">
        <w:rPr>
          <w:rFonts w:ascii="Segoe UI" w:hAnsi="Segoe UI" w:cs="Segoe UI"/>
          <w:sz w:val="22"/>
          <w:szCs w:val="22"/>
        </w:rPr>
        <w:t xml:space="preserve">5. </w:t>
      </w:r>
      <w:r w:rsidR="009D49E1">
        <w:rPr>
          <w:rFonts w:ascii="Segoe UI" w:hAnsi="Segoe UI" w:cs="Segoe UI"/>
          <w:sz w:val="22"/>
          <w:szCs w:val="22"/>
        </w:rPr>
        <w:t xml:space="preserve">will have option for viewing </w:t>
      </w:r>
      <w:r w:rsidR="00465A5A">
        <w:rPr>
          <w:rFonts w:ascii="Segoe UI" w:hAnsi="Segoe UI" w:cs="Segoe UI"/>
          <w:sz w:val="22"/>
          <w:szCs w:val="22"/>
        </w:rPr>
        <w:t>a</w:t>
      </w:r>
      <w:r w:rsidRPr="009E3E14">
        <w:rPr>
          <w:rFonts w:ascii="Segoe UI" w:hAnsi="Segoe UI" w:cs="Segoe UI"/>
          <w:sz w:val="22"/>
          <w:szCs w:val="22"/>
        </w:rPr>
        <w:t xml:space="preserve">ll product details added/ updated by </w:t>
      </w:r>
      <w:r w:rsidR="00181DF6">
        <w:rPr>
          <w:rFonts w:ascii="Segoe UI" w:hAnsi="Segoe UI" w:cs="Segoe UI"/>
          <w:sz w:val="22"/>
          <w:szCs w:val="22"/>
        </w:rPr>
        <w:t>vendor</w:t>
      </w:r>
      <w:r w:rsidR="009D49E1">
        <w:rPr>
          <w:rFonts w:ascii="Segoe UI" w:hAnsi="Segoe UI" w:cs="Segoe UI"/>
          <w:sz w:val="22"/>
          <w:szCs w:val="22"/>
        </w:rPr>
        <w:t>s</w:t>
      </w:r>
      <w:r w:rsidRPr="009E3E14">
        <w:rPr>
          <w:rFonts w:ascii="Segoe UI" w:hAnsi="Segoe UI" w:cs="Segoe UI"/>
          <w:sz w:val="22"/>
          <w:szCs w:val="22"/>
        </w:rPr>
        <w:t xml:space="preserve">. </w:t>
      </w:r>
    </w:p>
    <w:p w14:paraId="1C1138E1" w14:textId="1609CA74" w:rsidR="009D49E1" w:rsidRPr="009D49E1" w:rsidRDefault="009D49E1" w:rsidP="009D49E1">
      <w:pPr>
        <w:pStyle w:val="ListParagraph"/>
        <w:ind w:left="1500"/>
        <w:rPr>
          <w:rFonts w:ascii="Segoe UI" w:hAnsi="Segoe UI" w:cs="Segoe UI"/>
          <w:sz w:val="22"/>
          <w:szCs w:val="22"/>
        </w:rPr>
      </w:pPr>
      <w:r>
        <w:rPr>
          <w:rFonts w:ascii="Segoe UI" w:hAnsi="Segoe UI" w:cs="Segoe UI"/>
          <w:sz w:val="22"/>
          <w:szCs w:val="22"/>
        </w:rPr>
        <w:t>6</w:t>
      </w:r>
      <w:r w:rsidR="009E3E14" w:rsidRPr="009E3E14">
        <w:rPr>
          <w:rFonts w:ascii="Segoe UI" w:hAnsi="Segoe UI" w:cs="Segoe UI"/>
          <w:sz w:val="22"/>
          <w:szCs w:val="22"/>
        </w:rPr>
        <w:t xml:space="preserve">. </w:t>
      </w:r>
      <w:r>
        <w:rPr>
          <w:rFonts w:ascii="Segoe UI" w:hAnsi="Segoe UI" w:cs="Segoe UI"/>
          <w:sz w:val="22"/>
          <w:szCs w:val="22"/>
        </w:rPr>
        <w:t>will have option for viewing</w:t>
      </w:r>
      <w:r w:rsidR="009E3E14" w:rsidRPr="009E3E14">
        <w:rPr>
          <w:rFonts w:ascii="Segoe UI" w:hAnsi="Segoe UI" w:cs="Segoe UI"/>
          <w:sz w:val="22"/>
          <w:szCs w:val="22"/>
        </w:rPr>
        <w:t xml:space="preserve"> </w:t>
      </w:r>
      <w:r w:rsidR="00181DF6">
        <w:rPr>
          <w:rFonts w:ascii="Segoe UI" w:hAnsi="Segoe UI" w:cs="Segoe UI"/>
          <w:sz w:val="22"/>
          <w:szCs w:val="22"/>
        </w:rPr>
        <w:t>vendor</w:t>
      </w:r>
      <w:r w:rsidR="00465A5A">
        <w:rPr>
          <w:rFonts w:ascii="Segoe UI" w:hAnsi="Segoe UI" w:cs="Segoe UI"/>
          <w:sz w:val="22"/>
          <w:szCs w:val="22"/>
        </w:rPr>
        <w:t>’s</w:t>
      </w:r>
      <w:r w:rsidR="009E3E14" w:rsidRPr="009E3E14">
        <w:rPr>
          <w:rFonts w:ascii="Segoe UI" w:hAnsi="Segoe UI" w:cs="Segoe UI"/>
          <w:sz w:val="22"/>
          <w:szCs w:val="22"/>
        </w:rPr>
        <w:t xml:space="preserve"> details. </w:t>
      </w:r>
    </w:p>
    <w:p w14:paraId="5273BEEB" w14:textId="2B6909E8" w:rsidR="009D49E1" w:rsidRDefault="00572FA9" w:rsidP="009E3E14">
      <w:pPr>
        <w:pStyle w:val="ListParagraph"/>
        <w:ind w:left="1500"/>
        <w:rPr>
          <w:rFonts w:ascii="Segoe UI" w:hAnsi="Segoe UI" w:cs="Segoe UI"/>
          <w:sz w:val="22"/>
          <w:szCs w:val="22"/>
        </w:rPr>
      </w:pPr>
      <w:r>
        <w:rPr>
          <w:rFonts w:ascii="Segoe UI" w:hAnsi="Segoe UI" w:cs="Segoe UI"/>
          <w:sz w:val="22"/>
          <w:szCs w:val="22"/>
        </w:rPr>
        <w:t>7</w:t>
      </w:r>
      <w:r w:rsidR="009D49E1">
        <w:rPr>
          <w:rFonts w:ascii="Segoe UI" w:hAnsi="Segoe UI" w:cs="Segoe UI"/>
          <w:sz w:val="22"/>
          <w:szCs w:val="22"/>
        </w:rPr>
        <w:t>.</w:t>
      </w:r>
      <w:r w:rsidR="00465A5A">
        <w:rPr>
          <w:rFonts w:ascii="Segoe UI" w:hAnsi="Segoe UI" w:cs="Segoe UI"/>
          <w:sz w:val="22"/>
          <w:szCs w:val="22"/>
        </w:rPr>
        <w:t xml:space="preserve"> </w:t>
      </w:r>
      <w:r w:rsidR="009D49E1">
        <w:rPr>
          <w:rFonts w:ascii="Segoe UI" w:hAnsi="Segoe UI" w:cs="Segoe UI"/>
          <w:sz w:val="22"/>
          <w:szCs w:val="22"/>
        </w:rPr>
        <w:t xml:space="preserve">will have option for add or remove </w:t>
      </w:r>
      <w:r w:rsidR="00181DF6">
        <w:rPr>
          <w:rFonts w:ascii="Segoe UI" w:hAnsi="Segoe UI" w:cs="Segoe UI"/>
          <w:sz w:val="22"/>
          <w:szCs w:val="22"/>
        </w:rPr>
        <w:t>vendor</w:t>
      </w:r>
      <w:r w:rsidR="00465A5A">
        <w:rPr>
          <w:rFonts w:ascii="Segoe UI" w:hAnsi="Segoe UI" w:cs="Segoe UI"/>
          <w:sz w:val="22"/>
          <w:szCs w:val="22"/>
        </w:rPr>
        <w:t>.</w:t>
      </w:r>
    </w:p>
    <w:p w14:paraId="07018956" w14:textId="4247AAFD" w:rsidR="00C816BC" w:rsidRDefault="00572FA9" w:rsidP="00572FA9">
      <w:pPr>
        <w:pStyle w:val="ListParagraph"/>
        <w:ind w:left="1500"/>
        <w:rPr>
          <w:rFonts w:ascii="Segoe UI" w:hAnsi="Segoe UI" w:cs="Segoe UI"/>
          <w:sz w:val="22"/>
          <w:szCs w:val="22"/>
        </w:rPr>
      </w:pPr>
      <w:r>
        <w:rPr>
          <w:rFonts w:ascii="Segoe UI" w:hAnsi="Segoe UI" w:cs="Segoe UI"/>
          <w:sz w:val="22"/>
          <w:szCs w:val="22"/>
        </w:rPr>
        <w:t>8</w:t>
      </w:r>
      <w:r w:rsidR="009D49E1">
        <w:rPr>
          <w:rFonts w:ascii="Segoe UI" w:hAnsi="Segoe UI" w:cs="Segoe UI"/>
          <w:sz w:val="22"/>
          <w:szCs w:val="22"/>
        </w:rPr>
        <w:t>.</w:t>
      </w:r>
      <w:r w:rsidR="00465A5A">
        <w:rPr>
          <w:rFonts w:ascii="Segoe UI" w:hAnsi="Segoe UI" w:cs="Segoe UI"/>
          <w:sz w:val="22"/>
          <w:szCs w:val="22"/>
        </w:rPr>
        <w:t xml:space="preserve"> </w:t>
      </w:r>
      <w:r w:rsidR="00C816BC">
        <w:rPr>
          <w:rFonts w:ascii="Segoe UI" w:hAnsi="Segoe UI" w:cs="Segoe UI"/>
          <w:sz w:val="22"/>
          <w:szCs w:val="22"/>
        </w:rPr>
        <w:t>will have option for viewing</w:t>
      </w:r>
      <w:r w:rsidR="00C816BC" w:rsidRPr="009E3E14">
        <w:rPr>
          <w:rFonts w:ascii="Segoe UI" w:hAnsi="Segoe UI" w:cs="Segoe UI"/>
          <w:sz w:val="22"/>
          <w:szCs w:val="22"/>
        </w:rPr>
        <w:t xml:space="preserve"> </w:t>
      </w:r>
      <w:r w:rsidR="00C816BC">
        <w:rPr>
          <w:rFonts w:ascii="Segoe UI" w:hAnsi="Segoe UI" w:cs="Segoe UI"/>
          <w:sz w:val="22"/>
          <w:szCs w:val="22"/>
        </w:rPr>
        <w:t>wallet</w:t>
      </w:r>
      <w:r w:rsidR="00C816BC" w:rsidRPr="009E3E14">
        <w:rPr>
          <w:rFonts w:ascii="Segoe UI" w:hAnsi="Segoe UI" w:cs="Segoe UI"/>
          <w:sz w:val="22"/>
          <w:szCs w:val="22"/>
        </w:rPr>
        <w:t xml:space="preserve">. </w:t>
      </w:r>
    </w:p>
    <w:p w14:paraId="31560347" w14:textId="691AFDD6" w:rsidR="00985B30" w:rsidRDefault="00985B30" w:rsidP="00572FA9">
      <w:pPr>
        <w:pStyle w:val="ListParagraph"/>
        <w:ind w:left="1500"/>
        <w:rPr>
          <w:rFonts w:ascii="Segoe UI" w:hAnsi="Segoe UI" w:cs="Segoe UI"/>
          <w:sz w:val="22"/>
          <w:szCs w:val="22"/>
        </w:rPr>
      </w:pPr>
      <w:r>
        <w:rPr>
          <w:rFonts w:ascii="Segoe UI" w:hAnsi="Segoe UI" w:cs="Segoe UI"/>
          <w:sz w:val="22"/>
          <w:szCs w:val="22"/>
        </w:rPr>
        <w:t>9. will have option for viewing customers.</w:t>
      </w:r>
    </w:p>
    <w:p w14:paraId="6A2637DC" w14:textId="0FC73A79" w:rsidR="00572FA9" w:rsidRPr="00985B30" w:rsidRDefault="00985B30" w:rsidP="00985B30">
      <w:pPr>
        <w:rPr>
          <w:rFonts w:ascii="Segoe UI" w:hAnsi="Segoe UI" w:cs="Segoe UI"/>
          <w:sz w:val="22"/>
          <w:szCs w:val="22"/>
        </w:rPr>
      </w:pPr>
      <w:r>
        <w:rPr>
          <w:rFonts w:ascii="Segoe UI" w:hAnsi="Segoe UI" w:cs="Segoe UI"/>
          <w:sz w:val="22"/>
          <w:szCs w:val="22"/>
        </w:rPr>
        <w:t xml:space="preserve">                       </w:t>
      </w:r>
      <w:r w:rsidRPr="00985B30">
        <w:rPr>
          <w:rFonts w:ascii="Segoe UI" w:hAnsi="Segoe UI" w:cs="Segoe UI"/>
          <w:sz w:val="22"/>
          <w:szCs w:val="22"/>
        </w:rPr>
        <w:t>10</w:t>
      </w:r>
      <w:r w:rsidR="00572FA9" w:rsidRPr="00985B30">
        <w:rPr>
          <w:rFonts w:ascii="Segoe UI" w:hAnsi="Segoe UI" w:cs="Segoe UI"/>
          <w:sz w:val="22"/>
          <w:szCs w:val="22"/>
        </w:rPr>
        <w:t>.</w:t>
      </w:r>
      <w:r>
        <w:rPr>
          <w:rFonts w:ascii="Segoe UI" w:hAnsi="Segoe UI" w:cs="Segoe UI"/>
          <w:sz w:val="22"/>
          <w:szCs w:val="22"/>
        </w:rPr>
        <w:t xml:space="preserve"> </w:t>
      </w:r>
      <w:r w:rsidR="00572FA9" w:rsidRPr="00985B30">
        <w:rPr>
          <w:rFonts w:ascii="Segoe UI" w:hAnsi="Segoe UI" w:cs="Segoe UI"/>
          <w:sz w:val="22"/>
          <w:szCs w:val="22"/>
        </w:rPr>
        <w:t>will have option for Logout</w:t>
      </w:r>
      <w:r w:rsidR="00465A5A" w:rsidRPr="00985B30">
        <w:rPr>
          <w:rFonts w:ascii="Segoe UI" w:hAnsi="Segoe UI" w:cs="Segoe UI"/>
          <w:sz w:val="22"/>
          <w:szCs w:val="22"/>
        </w:rPr>
        <w:t>.</w:t>
      </w:r>
    </w:p>
    <w:p w14:paraId="53C7ED62" w14:textId="77777777" w:rsidR="000C426D" w:rsidRPr="00465A5A" w:rsidRDefault="000C426D" w:rsidP="00465A5A">
      <w:pPr>
        <w:rPr>
          <w:rFonts w:ascii="Segoe UI" w:hAnsi="Segoe UI" w:cs="Segoe UI"/>
          <w:b/>
          <w:sz w:val="22"/>
          <w:szCs w:val="22"/>
        </w:rPr>
      </w:pPr>
    </w:p>
    <w:p w14:paraId="37EABC37" w14:textId="46804574" w:rsidR="000C426D" w:rsidRDefault="000C426D" w:rsidP="000C426D">
      <w:pPr>
        <w:ind w:firstLine="709"/>
        <w:rPr>
          <w:rFonts w:ascii="Segoe UI" w:hAnsi="Segoe UI" w:cs="Segoe UI"/>
          <w:b/>
          <w:sz w:val="22"/>
          <w:szCs w:val="22"/>
        </w:rPr>
      </w:pPr>
      <w:r w:rsidRPr="000C426D">
        <w:rPr>
          <w:rFonts w:ascii="Segoe UI" w:hAnsi="Segoe UI" w:cs="Segoe UI"/>
          <w:b/>
          <w:sz w:val="22"/>
          <w:szCs w:val="22"/>
        </w:rPr>
        <w:t xml:space="preserve">3.2 </w:t>
      </w:r>
      <w:r w:rsidR="00181DF6">
        <w:rPr>
          <w:rFonts w:ascii="Segoe UI" w:hAnsi="Segoe UI" w:cs="Segoe UI"/>
          <w:b/>
          <w:sz w:val="22"/>
          <w:szCs w:val="22"/>
        </w:rPr>
        <w:t>Vendor</w:t>
      </w:r>
      <w:r w:rsidRPr="000C426D">
        <w:rPr>
          <w:rFonts w:ascii="Segoe UI" w:hAnsi="Segoe UI" w:cs="Segoe UI"/>
          <w:b/>
          <w:sz w:val="22"/>
          <w:szCs w:val="22"/>
        </w:rPr>
        <w:t xml:space="preserve"> Module</w:t>
      </w:r>
    </w:p>
    <w:p w14:paraId="0CE8CEFD" w14:textId="1C994870" w:rsidR="009E3E14" w:rsidRPr="00F61F6D" w:rsidRDefault="009E3E14" w:rsidP="00F61F6D">
      <w:pPr>
        <w:pStyle w:val="ListParagraph"/>
        <w:ind w:left="1500"/>
        <w:rPr>
          <w:rFonts w:ascii="Segoe UI" w:hAnsi="Segoe UI" w:cs="Segoe UI"/>
          <w:sz w:val="22"/>
          <w:szCs w:val="22"/>
        </w:rPr>
      </w:pPr>
      <w:r w:rsidRPr="009E3E14">
        <w:rPr>
          <w:rFonts w:ascii="Segoe UI" w:hAnsi="Segoe UI" w:cs="Segoe UI"/>
          <w:sz w:val="22"/>
          <w:szCs w:val="22"/>
        </w:rPr>
        <w:t xml:space="preserve">1. </w:t>
      </w:r>
      <w:r w:rsidR="00465A5A">
        <w:rPr>
          <w:rFonts w:ascii="Segoe UI" w:hAnsi="Segoe UI" w:cs="Segoe UI"/>
          <w:sz w:val="22"/>
          <w:szCs w:val="22"/>
        </w:rPr>
        <w:t xml:space="preserve"> </w:t>
      </w:r>
      <w:r w:rsidR="00061EE4">
        <w:rPr>
          <w:rFonts w:ascii="Segoe UI" w:hAnsi="Segoe UI" w:cs="Segoe UI"/>
          <w:sz w:val="22"/>
          <w:szCs w:val="22"/>
        </w:rPr>
        <w:t xml:space="preserve">will have option of </w:t>
      </w:r>
      <w:r w:rsidRPr="009E3E14">
        <w:rPr>
          <w:rFonts w:ascii="Segoe UI" w:hAnsi="Segoe UI" w:cs="Segoe UI"/>
          <w:sz w:val="22"/>
          <w:szCs w:val="22"/>
        </w:rPr>
        <w:t>Registration/Login</w:t>
      </w:r>
      <w:r w:rsidR="00DB2F9C">
        <w:rPr>
          <w:rFonts w:ascii="Segoe UI" w:hAnsi="Segoe UI" w:cs="Segoe UI"/>
          <w:sz w:val="22"/>
          <w:szCs w:val="22"/>
        </w:rPr>
        <w:t>.</w:t>
      </w:r>
    </w:p>
    <w:p w14:paraId="5A59758F" w14:textId="63B60E61" w:rsidR="009E3E14" w:rsidRPr="009E3E14" w:rsidRDefault="00F61F6D" w:rsidP="009E3E14">
      <w:pPr>
        <w:pStyle w:val="ListParagraph"/>
        <w:ind w:left="1500"/>
        <w:rPr>
          <w:rFonts w:ascii="Segoe UI" w:hAnsi="Segoe UI" w:cs="Segoe UI"/>
          <w:sz w:val="22"/>
          <w:szCs w:val="22"/>
        </w:rPr>
      </w:pPr>
      <w:r>
        <w:rPr>
          <w:rFonts w:ascii="Segoe UI" w:hAnsi="Segoe UI" w:cs="Segoe UI"/>
          <w:sz w:val="22"/>
          <w:szCs w:val="22"/>
        </w:rPr>
        <w:t>2</w:t>
      </w:r>
      <w:r w:rsidR="009E3E14" w:rsidRPr="009E3E14">
        <w:rPr>
          <w:rFonts w:ascii="Segoe UI" w:hAnsi="Segoe UI" w:cs="Segoe UI"/>
          <w:sz w:val="22"/>
          <w:szCs w:val="22"/>
        </w:rPr>
        <w:t xml:space="preserve">. </w:t>
      </w:r>
      <w:r w:rsidR="00465A5A">
        <w:rPr>
          <w:rFonts w:ascii="Segoe UI" w:hAnsi="Segoe UI" w:cs="Segoe UI"/>
          <w:sz w:val="22"/>
          <w:szCs w:val="22"/>
        </w:rPr>
        <w:t xml:space="preserve"> </w:t>
      </w:r>
      <w:r w:rsidR="00061EE4">
        <w:rPr>
          <w:rFonts w:ascii="Segoe UI" w:hAnsi="Segoe UI" w:cs="Segoe UI"/>
          <w:sz w:val="22"/>
          <w:szCs w:val="22"/>
        </w:rPr>
        <w:t xml:space="preserve">will have option for </w:t>
      </w:r>
      <w:r w:rsidR="009E3E14" w:rsidRPr="009E3E14">
        <w:rPr>
          <w:rFonts w:ascii="Segoe UI" w:hAnsi="Segoe UI" w:cs="Segoe UI"/>
          <w:sz w:val="22"/>
          <w:szCs w:val="22"/>
        </w:rPr>
        <w:t>View</w:t>
      </w:r>
      <w:r w:rsidR="00061EE4">
        <w:rPr>
          <w:rFonts w:ascii="Segoe UI" w:hAnsi="Segoe UI" w:cs="Segoe UI"/>
          <w:sz w:val="22"/>
          <w:szCs w:val="22"/>
        </w:rPr>
        <w:t>ing</w:t>
      </w:r>
      <w:r w:rsidR="004F5888">
        <w:rPr>
          <w:rFonts w:ascii="Segoe UI" w:hAnsi="Segoe UI" w:cs="Segoe UI"/>
          <w:sz w:val="22"/>
          <w:szCs w:val="22"/>
        </w:rPr>
        <w:t>/Adding</w:t>
      </w:r>
      <w:r w:rsidR="009E3E14" w:rsidRPr="009E3E14">
        <w:rPr>
          <w:rFonts w:ascii="Segoe UI" w:hAnsi="Segoe UI" w:cs="Segoe UI"/>
          <w:sz w:val="22"/>
          <w:szCs w:val="22"/>
        </w:rPr>
        <w:t xml:space="preserve"> product</w:t>
      </w:r>
      <w:r w:rsidR="004F5888">
        <w:rPr>
          <w:rFonts w:ascii="Segoe UI" w:hAnsi="Segoe UI" w:cs="Segoe UI"/>
          <w:sz w:val="22"/>
          <w:szCs w:val="22"/>
        </w:rPr>
        <w:t>s</w:t>
      </w:r>
      <w:r w:rsidR="00DB2F9C">
        <w:rPr>
          <w:rFonts w:ascii="Segoe UI" w:hAnsi="Segoe UI" w:cs="Segoe UI"/>
          <w:sz w:val="22"/>
          <w:szCs w:val="22"/>
        </w:rPr>
        <w:t>.</w:t>
      </w:r>
    </w:p>
    <w:p w14:paraId="34FFCAE3" w14:textId="1F7886E5" w:rsidR="009E3E14" w:rsidRDefault="00F61F6D" w:rsidP="009E3E14">
      <w:pPr>
        <w:pStyle w:val="ListParagraph"/>
        <w:ind w:left="1500"/>
        <w:rPr>
          <w:rFonts w:ascii="Segoe UI" w:hAnsi="Segoe UI" w:cs="Segoe UI"/>
          <w:sz w:val="22"/>
          <w:szCs w:val="22"/>
        </w:rPr>
      </w:pPr>
      <w:r>
        <w:rPr>
          <w:rFonts w:ascii="Segoe UI" w:hAnsi="Segoe UI" w:cs="Segoe UI"/>
          <w:sz w:val="22"/>
          <w:szCs w:val="22"/>
        </w:rPr>
        <w:t>3</w:t>
      </w:r>
      <w:r w:rsidR="009E3E14" w:rsidRPr="009E3E14">
        <w:rPr>
          <w:rFonts w:ascii="Segoe UI" w:hAnsi="Segoe UI" w:cs="Segoe UI"/>
          <w:sz w:val="22"/>
          <w:szCs w:val="22"/>
        </w:rPr>
        <w:t>.</w:t>
      </w:r>
      <w:r w:rsidR="00465A5A">
        <w:rPr>
          <w:rFonts w:ascii="Segoe UI" w:hAnsi="Segoe UI" w:cs="Segoe UI"/>
          <w:sz w:val="22"/>
          <w:szCs w:val="22"/>
        </w:rPr>
        <w:t xml:space="preserve">  </w:t>
      </w:r>
      <w:r w:rsidR="00061EE4">
        <w:rPr>
          <w:rFonts w:ascii="Segoe UI" w:hAnsi="Segoe UI" w:cs="Segoe UI"/>
          <w:sz w:val="22"/>
          <w:szCs w:val="22"/>
        </w:rPr>
        <w:t>will have option of</w:t>
      </w:r>
      <w:r w:rsidR="009E3E14" w:rsidRPr="009E3E14">
        <w:rPr>
          <w:rFonts w:ascii="Segoe UI" w:hAnsi="Segoe UI" w:cs="Segoe UI"/>
          <w:sz w:val="22"/>
          <w:szCs w:val="22"/>
        </w:rPr>
        <w:t xml:space="preserve"> View out of stock product</w:t>
      </w:r>
      <w:r w:rsidR="00DB2F9C">
        <w:rPr>
          <w:rFonts w:ascii="Segoe UI" w:hAnsi="Segoe UI" w:cs="Segoe UI"/>
          <w:sz w:val="22"/>
          <w:szCs w:val="22"/>
        </w:rPr>
        <w:t>.</w:t>
      </w:r>
    </w:p>
    <w:p w14:paraId="1A58BA4A" w14:textId="64AB4277" w:rsidR="00FB4329" w:rsidRDefault="00FB4329" w:rsidP="009E3E14">
      <w:pPr>
        <w:pStyle w:val="ListParagraph"/>
        <w:ind w:left="1500"/>
        <w:rPr>
          <w:rFonts w:ascii="Segoe UI" w:hAnsi="Segoe UI" w:cs="Segoe UI"/>
          <w:sz w:val="22"/>
          <w:szCs w:val="22"/>
        </w:rPr>
      </w:pPr>
      <w:r>
        <w:rPr>
          <w:rFonts w:ascii="Segoe UI" w:hAnsi="Segoe UI" w:cs="Segoe UI"/>
          <w:sz w:val="22"/>
          <w:szCs w:val="22"/>
        </w:rPr>
        <w:t>4.  will have option for giving discounts on products.</w:t>
      </w:r>
    </w:p>
    <w:p w14:paraId="54173B6F" w14:textId="475E5357" w:rsidR="009E3E14" w:rsidRPr="00FB4329" w:rsidRDefault="00FB4329" w:rsidP="00FB4329">
      <w:pPr>
        <w:pStyle w:val="ListParagraph"/>
        <w:ind w:left="1500"/>
        <w:rPr>
          <w:rFonts w:ascii="Segoe UI" w:hAnsi="Segoe UI" w:cs="Segoe UI"/>
          <w:sz w:val="22"/>
          <w:szCs w:val="22"/>
        </w:rPr>
      </w:pPr>
      <w:r>
        <w:rPr>
          <w:rFonts w:ascii="Segoe UI" w:hAnsi="Segoe UI" w:cs="Segoe UI"/>
          <w:sz w:val="22"/>
          <w:szCs w:val="22"/>
        </w:rPr>
        <w:t>5</w:t>
      </w:r>
      <w:r w:rsidR="00061EE4">
        <w:rPr>
          <w:rFonts w:ascii="Segoe UI" w:hAnsi="Segoe UI" w:cs="Segoe UI"/>
          <w:sz w:val="22"/>
          <w:szCs w:val="22"/>
        </w:rPr>
        <w:t>.</w:t>
      </w:r>
      <w:r w:rsidR="00465A5A">
        <w:rPr>
          <w:rFonts w:ascii="Segoe UI" w:hAnsi="Segoe UI" w:cs="Segoe UI"/>
          <w:sz w:val="22"/>
          <w:szCs w:val="22"/>
        </w:rPr>
        <w:t xml:space="preserve"> </w:t>
      </w:r>
      <w:r w:rsidR="00DB2F9C">
        <w:rPr>
          <w:rFonts w:ascii="Segoe UI" w:hAnsi="Segoe UI" w:cs="Segoe UI"/>
          <w:sz w:val="22"/>
          <w:szCs w:val="22"/>
        </w:rPr>
        <w:t xml:space="preserve"> </w:t>
      </w:r>
      <w:r w:rsidR="00061EE4">
        <w:rPr>
          <w:rFonts w:ascii="Segoe UI" w:hAnsi="Segoe UI" w:cs="Segoe UI"/>
          <w:sz w:val="22"/>
          <w:szCs w:val="22"/>
        </w:rPr>
        <w:t xml:space="preserve">will have </w:t>
      </w:r>
      <w:r>
        <w:rPr>
          <w:rFonts w:ascii="Segoe UI" w:hAnsi="Segoe UI" w:cs="Segoe UI"/>
          <w:sz w:val="22"/>
          <w:szCs w:val="22"/>
        </w:rPr>
        <w:t>option of viewing wallet</w:t>
      </w:r>
      <w:r w:rsidR="00DB2F9C">
        <w:rPr>
          <w:rFonts w:ascii="Segoe UI" w:hAnsi="Segoe UI" w:cs="Segoe UI"/>
          <w:sz w:val="22"/>
          <w:szCs w:val="22"/>
        </w:rPr>
        <w:t>.</w:t>
      </w:r>
    </w:p>
    <w:p w14:paraId="1A4FEA6B" w14:textId="62AA9ED0" w:rsidR="000C426D" w:rsidRDefault="00FB4329" w:rsidP="009E3E14">
      <w:pPr>
        <w:pStyle w:val="ListParagraph"/>
        <w:ind w:left="1500"/>
        <w:rPr>
          <w:rFonts w:ascii="Segoe UI" w:hAnsi="Segoe UI" w:cs="Segoe UI"/>
          <w:sz w:val="22"/>
          <w:szCs w:val="22"/>
        </w:rPr>
      </w:pPr>
      <w:r>
        <w:rPr>
          <w:rFonts w:ascii="Segoe UI" w:hAnsi="Segoe UI" w:cs="Segoe UI"/>
          <w:sz w:val="22"/>
          <w:szCs w:val="22"/>
        </w:rPr>
        <w:t>6</w:t>
      </w:r>
      <w:r w:rsidR="009E3E14" w:rsidRPr="009E3E14">
        <w:rPr>
          <w:rFonts w:ascii="Segoe UI" w:hAnsi="Segoe UI" w:cs="Segoe UI"/>
          <w:sz w:val="22"/>
          <w:szCs w:val="22"/>
        </w:rPr>
        <w:t>.</w:t>
      </w:r>
      <w:r w:rsidR="00DB2F9C">
        <w:rPr>
          <w:rFonts w:ascii="Segoe UI" w:hAnsi="Segoe UI" w:cs="Segoe UI"/>
          <w:sz w:val="22"/>
          <w:szCs w:val="22"/>
        </w:rPr>
        <w:t xml:space="preserve"> </w:t>
      </w:r>
      <w:r w:rsidR="009E3E14" w:rsidRPr="009E3E14">
        <w:rPr>
          <w:rFonts w:ascii="Segoe UI" w:hAnsi="Segoe UI" w:cs="Segoe UI"/>
          <w:sz w:val="22"/>
          <w:szCs w:val="22"/>
        </w:rPr>
        <w:t xml:space="preserve"> </w:t>
      </w:r>
      <w:r w:rsidR="00DB2F9C">
        <w:rPr>
          <w:rFonts w:ascii="Segoe UI" w:hAnsi="Segoe UI" w:cs="Segoe UI"/>
          <w:sz w:val="22"/>
          <w:szCs w:val="22"/>
        </w:rPr>
        <w:t>will have option for</w:t>
      </w:r>
      <w:r w:rsidR="00DB2F9C" w:rsidRPr="009E3E14">
        <w:rPr>
          <w:rFonts w:ascii="Segoe UI" w:hAnsi="Segoe UI" w:cs="Segoe UI"/>
          <w:sz w:val="22"/>
          <w:szCs w:val="22"/>
        </w:rPr>
        <w:t xml:space="preserve"> Logout</w:t>
      </w:r>
      <w:r w:rsidR="00DB2F9C">
        <w:rPr>
          <w:rFonts w:ascii="Segoe UI" w:hAnsi="Segoe UI" w:cs="Segoe UI"/>
          <w:sz w:val="22"/>
          <w:szCs w:val="22"/>
        </w:rPr>
        <w:t>.</w:t>
      </w:r>
    </w:p>
    <w:p w14:paraId="790B5CEC" w14:textId="77777777" w:rsidR="00465A5A" w:rsidRPr="000C426D" w:rsidRDefault="00465A5A" w:rsidP="009E3E14">
      <w:pPr>
        <w:pStyle w:val="ListParagraph"/>
        <w:ind w:left="1500"/>
        <w:rPr>
          <w:rFonts w:ascii="Segoe UI" w:hAnsi="Segoe UI" w:cs="Segoe UI"/>
          <w:sz w:val="22"/>
          <w:szCs w:val="22"/>
        </w:rPr>
      </w:pPr>
    </w:p>
    <w:p w14:paraId="06E0BD3A" w14:textId="77777777" w:rsidR="000C426D" w:rsidRDefault="009B5751" w:rsidP="000C426D">
      <w:pPr>
        <w:ind w:firstLine="709"/>
        <w:rPr>
          <w:rFonts w:ascii="Segoe UI" w:hAnsi="Segoe UI" w:cs="Segoe UI"/>
          <w:b/>
          <w:sz w:val="22"/>
          <w:szCs w:val="22"/>
        </w:rPr>
      </w:pPr>
      <w:r>
        <w:rPr>
          <w:rFonts w:ascii="Segoe UI" w:hAnsi="Segoe UI" w:cs="Segoe UI"/>
          <w:b/>
          <w:sz w:val="22"/>
          <w:szCs w:val="22"/>
        </w:rPr>
        <w:t>3.3 Customer</w:t>
      </w:r>
      <w:r w:rsidR="000C426D" w:rsidRPr="000C426D">
        <w:rPr>
          <w:rFonts w:ascii="Segoe UI" w:hAnsi="Segoe UI" w:cs="Segoe UI"/>
          <w:b/>
          <w:sz w:val="22"/>
          <w:szCs w:val="22"/>
        </w:rPr>
        <w:t xml:space="preserve"> Module</w:t>
      </w:r>
    </w:p>
    <w:p w14:paraId="76C80FF1" w14:textId="2B90F94A" w:rsidR="009E3E14" w:rsidRPr="009E3E14" w:rsidRDefault="009E3E14" w:rsidP="009E3E14">
      <w:pPr>
        <w:pStyle w:val="ListParagraph"/>
        <w:ind w:left="1429"/>
        <w:rPr>
          <w:rFonts w:ascii="Segoe UI" w:hAnsi="Segoe UI" w:cs="Segoe UI"/>
          <w:sz w:val="22"/>
          <w:szCs w:val="22"/>
        </w:rPr>
      </w:pPr>
      <w:r w:rsidRPr="009E3E14">
        <w:rPr>
          <w:rFonts w:ascii="Segoe UI" w:hAnsi="Segoe UI" w:cs="Segoe UI"/>
          <w:sz w:val="22"/>
          <w:szCs w:val="22"/>
        </w:rPr>
        <w:t>1.</w:t>
      </w:r>
      <w:r w:rsidR="00340FC1" w:rsidRPr="00340FC1">
        <w:rPr>
          <w:rFonts w:ascii="Segoe UI" w:hAnsi="Segoe UI" w:cs="Segoe UI"/>
          <w:sz w:val="22"/>
          <w:szCs w:val="22"/>
        </w:rPr>
        <w:t xml:space="preserve"> </w:t>
      </w:r>
      <w:r w:rsidR="001B22DA">
        <w:rPr>
          <w:rFonts w:ascii="Segoe UI" w:hAnsi="Segoe UI" w:cs="Segoe UI"/>
          <w:sz w:val="22"/>
          <w:szCs w:val="22"/>
        </w:rPr>
        <w:t xml:space="preserve"> </w:t>
      </w:r>
      <w:r w:rsidR="00340FC1">
        <w:rPr>
          <w:rFonts w:ascii="Segoe UI" w:hAnsi="Segoe UI" w:cs="Segoe UI"/>
          <w:sz w:val="22"/>
          <w:szCs w:val="22"/>
        </w:rPr>
        <w:t>will have option for</w:t>
      </w:r>
      <w:r w:rsidRPr="009E3E14">
        <w:rPr>
          <w:rFonts w:ascii="Segoe UI" w:hAnsi="Segoe UI" w:cs="Segoe UI"/>
          <w:sz w:val="22"/>
          <w:szCs w:val="22"/>
        </w:rPr>
        <w:t xml:space="preserve"> Registration /Login</w:t>
      </w:r>
      <w:r w:rsidR="001B22DA">
        <w:rPr>
          <w:rFonts w:ascii="Segoe UI" w:hAnsi="Segoe UI" w:cs="Segoe UI"/>
          <w:sz w:val="22"/>
          <w:szCs w:val="22"/>
        </w:rPr>
        <w:t>.</w:t>
      </w:r>
    </w:p>
    <w:p w14:paraId="74188164" w14:textId="7EBF608F" w:rsidR="009E3E14" w:rsidRPr="009E3E14" w:rsidRDefault="009E3E14" w:rsidP="009E3E14">
      <w:pPr>
        <w:pStyle w:val="ListParagraph"/>
        <w:ind w:left="1429"/>
        <w:rPr>
          <w:rFonts w:ascii="Segoe UI" w:hAnsi="Segoe UI" w:cs="Segoe UI"/>
          <w:sz w:val="22"/>
          <w:szCs w:val="22"/>
        </w:rPr>
      </w:pPr>
      <w:r w:rsidRPr="009E3E14">
        <w:rPr>
          <w:rFonts w:ascii="Segoe UI" w:hAnsi="Segoe UI" w:cs="Segoe UI"/>
          <w:sz w:val="22"/>
          <w:szCs w:val="22"/>
        </w:rPr>
        <w:t xml:space="preserve">2. </w:t>
      </w:r>
      <w:r w:rsidR="001B22DA">
        <w:rPr>
          <w:rFonts w:ascii="Segoe UI" w:hAnsi="Segoe UI" w:cs="Segoe UI"/>
          <w:sz w:val="22"/>
          <w:szCs w:val="22"/>
        </w:rPr>
        <w:t xml:space="preserve"> </w:t>
      </w:r>
      <w:r w:rsidR="00340FC1">
        <w:rPr>
          <w:rFonts w:ascii="Segoe UI" w:hAnsi="Segoe UI" w:cs="Segoe UI"/>
          <w:sz w:val="22"/>
          <w:szCs w:val="22"/>
        </w:rPr>
        <w:t xml:space="preserve">will have option for </w:t>
      </w:r>
      <w:r w:rsidR="00FB4329" w:rsidRPr="009E3E14">
        <w:rPr>
          <w:rFonts w:ascii="Segoe UI" w:hAnsi="Segoe UI" w:cs="Segoe UI"/>
          <w:sz w:val="22"/>
          <w:szCs w:val="22"/>
        </w:rPr>
        <w:t>Search/</w:t>
      </w:r>
      <w:r w:rsidRPr="009E3E14">
        <w:rPr>
          <w:rFonts w:ascii="Segoe UI" w:hAnsi="Segoe UI" w:cs="Segoe UI"/>
          <w:sz w:val="22"/>
          <w:szCs w:val="22"/>
        </w:rPr>
        <w:t>View products</w:t>
      </w:r>
      <w:r w:rsidR="001B22DA">
        <w:rPr>
          <w:rFonts w:ascii="Segoe UI" w:hAnsi="Segoe UI" w:cs="Segoe UI"/>
          <w:sz w:val="22"/>
          <w:szCs w:val="22"/>
        </w:rPr>
        <w:t>.</w:t>
      </w:r>
    </w:p>
    <w:p w14:paraId="6B28C872" w14:textId="3FE8FEAC" w:rsidR="009E3E14" w:rsidRDefault="009E3E14" w:rsidP="009E3E14">
      <w:pPr>
        <w:pStyle w:val="ListParagraph"/>
        <w:ind w:left="1429"/>
        <w:rPr>
          <w:rFonts w:ascii="Segoe UI" w:hAnsi="Segoe UI" w:cs="Segoe UI"/>
          <w:sz w:val="22"/>
          <w:szCs w:val="22"/>
        </w:rPr>
      </w:pPr>
      <w:r w:rsidRPr="009E3E14">
        <w:rPr>
          <w:rFonts w:ascii="Segoe UI" w:hAnsi="Segoe UI" w:cs="Segoe UI"/>
          <w:sz w:val="22"/>
          <w:szCs w:val="22"/>
        </w:rPr>
        <w:t>3.</w:t>
      </w:r>
      <w:r w:rsidR="00340FC1" w:rsidRPr="00340FC1">
        <w:rPr>
          <w:rFonts w:ascii="Segoe UI" w:hAnsi="Segoe UI" w:cs="Segoe UI"/>
          <w:sz w:val="22"/>
          <w:szCs w:val="22"/>
        </w:rPr>
        <w:t xml:space="preserve"> </w:t>
      </w:r>
      <w:r w:rsidR="001B22DA">
        <w:rPr>
          <w:rFonts w:ascii="Segoe UI" w:hAnsi="Segoe UI" w:cs="Segoe UI"/>
          <w:sz w:val="22"/>
          <w:szCs w:val="22"/>
        </w:rPr>
        <w:t xml:space="preserve"> </w:t>
      </w:r>
      <w:r w:rsidR="00340FC1">
        <w:rPr>
          <w:rFonts w:ascii="Segoe UI" w:hAnsi="Segoe UI" w:cs="Segoe UI"/>
          <w:sz w:val="22"/>
          <w:szCs w:val="22"/>
        </w:rPr>
        <w:t>will have option for</w:t>
      </w:r>
      <w:r w:rsidRPr="009E3E14">
        <w:rPr>
          <w:rFonts w:ascii="Segoe UI" w:hAnsi="Segoe UI" w:cs="Segoe UI"/>
          <w:sz w:val="22"/>
          <w:szCs w:val="22"/>
        </w:rPr>
        <w:t xml:space="preserve"> </w:t>
      </w:r>
      <w:r w:rsidR="00FB4329">
        <w:rPr>
          <w:rFonts w:ascii="Segoe UI" w:hAnsi="Segoe UI" w:cs="Segoe UI"/>
          <w:sz w:val="22"/>
          <w:szCs w:val="22"/>
        </w:rPr>
        <w:t>Add to cart/remove from cart</w:t>
      </w:r>
      <w:r w:rsidR="001B22DA">
        <w:rPr>
          <w:rFonts w:ascii="Segoe UI" w:hAnsi="Segoe UI" w:cs="Segoe UI"/>
          <w:sz w:val="22"/>
          <w:szCs w:val="22"/>
        </w:rPr>
        <w:t>.</w:t>
      </w:r>
      <w:r w:rsidRPr="009E3E14">
        <w:rPr>
          <w:rFonts w:ascii="Segoe UI" w:hAnsi="Segoe UI" w:cs="Segoe UI"/>
          <w:sz w:val="22"/>
          <w:szCs w:val="22"/>
        </w:rPr>
        <w:t xml:space="preserve"> </w:t>
      </w:r>
    </w:p>
    <w:p w14:paraId="67A74C33" w14:textId="29EF3A3B" w:rsidR="00FB4329" w:rsidRDefault="00FB4329" w:rsidP="009E3E14">
      <w:pPr>
        <w:pStyle w:val="ListParagraph"/>
        <w:ind w:left="1429"/>
        <w:rPr>
          <w:rFonts w:ascii="Segoe UI" w:hAnsi="Segoe UI" w:cs="Segoe UI"/>
          <w:sz w:val="22"/>
          <w:szCs w:val="22"/>
        </w:rPr>
      </w:pPr>
      <w:r>
        <w:rPr>
          <w:rFonts w:ascii="Segoe UI" w:hAnsi="Segoe UI" w:cs="Segoe UI"/>
          <w:sz w:val="22"/>
          <w:szCs w:val="22"/>
        </w:rPr>
        <w:t>4.  will have option for viewing the cart.</w:t>
      </w:r>
    </w:p>
    <w:p w14:paraId="776FCDEE" w14:textId="3A10CBEF" w:rsidR="00FB4329" w:rsidRPr="009E3E14" w:rsidRDefault="00FB4329" w:rsidP="009E3E14">
      <w:pPr>
        <w:pStyle w:val="ListParagraph"/>
        <w:ind w:left="1429"/>
        <w:rPr>
          <w:rFonts w:ascii="Segoe UI" w:hAnsi="Segoe UI" w:cs="Segoe UI"/>
          <w:sz w:val="22"/>
          <w:szCs w:val="22"/>
        </w:rPr>
      </w:pPr>
      <w:r>
        <w:rPr>
          <w:rFonts w:ascii="Segoe UI" w:hAnsi="Segoe UI" w:cs="Segoe UI"/>
          <w:sz w:val="22"/>
          <w:szCs w:val="22"/>
        </w:rPr>
        <w:t>5.  will have option for view wallet and add money in wallet.</w:t>
      </w:r>
    </w:p>
    <w:p w14:paraId="015596CB" w14:textId="305CD5B8" w:rsidR="009E3E14" w:rsidRPr="009E3E14" w:rsidRDefault="009E3E14" w:rsidP="009E3E14">
      <w:pPr>
        <w:pStyle w:val="ListParagraph"/>
        <w:ind w:left="1429"/>
        <w:rPr>
          <w:rFonts w:ascii="Segoe UI" w:hAnsi="Segoe UI" w:cs="Segoe UI"/>
          <w:sz w:val="22"/>
          <w:szCs w:val="22"/>
        </w:rPr>
      </w:pPr>
      <w:r w:rsidRPr="009E3E14">
        <w:rPr>
          <w:rFonts w:ascii="Segoe UI" w:hAnsi="Segoe UI" w:cs="Segoe UI"/>
          <w:sz w:val="22"/>
          <w:szCs w:val="22"/>
        </w:rPr>
        <w:t xml:space="preserve">6. </w:t>
      </w:r>
      <w:r w:rsidR="001B22DA">
        <w:rPr>
          <w:rFonts w:ascii="Segoe UI" w:hAnsi="Segoe UI" w:cs="Segoe UI"/>
          <w:sz w:val="22"/>
          <w:szCs w:val="22"/>
        </w:rPr>
        <w:t xml:space="preserve"> </w:t>
      </w:r>
      <w:r w:rsidR="00340FC1">
        <w:rPr>
          <w:rFonts w:ascii="Segoe UI" w:hAnsi="Segoe UI" w:cs="Segoe UI"/>
          <w:sz w:val="22"/>
          <w:szCs w:val="22"/>
        </w:rPr>
        <w:t xml:space="preserve">will have option for </w:t>
      </w:r>
      <w:r w:rsidRPr="009E3E14">
        <w:rPr>
          <w:rFonts w:ascii="Segoe UI" w:hAnsi="Segoe UI" w:cs="Segoe UI"/>
          <w:sz w:val="22"/>
          <w:szCs w:val="22"/>
        </w:rPr>
        <w:t>Plac</w:t>
      </w:r>
      <w:r w:rsidR="00676615">
        <w:rPr>
          <w:rFonts w:ascii="Segoe UI" w:hAnsi="Segoe UI" w:cs="Segoe UI"/>
          <w:sz w:val="22"/>
          <w:szCs w:val="22"/>
        </w:rPr>
        <w:t>ing</w:t>
      </w:r>
      <w:r w:rsidRPr="009E3E14">
        <w:rPr>
          <w:rFonts w:ascii="Segoe UI" w:hAnsi="Segoe UI" w:cs="Segoe UI"/>
          <w:sz w:val="22"/>
          <w:szCs w:val="22"/>
        </w:rPr>
        <w:t xml:space="preserve"> </w:t>
      </w:r>
      <w:r w:rsidR="00676615">
        <w:rPr>
          <w:rFonts w:ascii="Segoe UI" w:hAnsi="Segoe UI" w:cs="Segoe UI"/>
          <w:sz w:val="22"/>
          <w:szCs w:val="22"/>
        </w:rPr>
        <w:t>the</w:t>
      </w:r>
      <w:r w:rsidRPr="009E3E14">
        <w:rPr>
          <w:rFonts w:ascii="Segoe UI" w:hAnsi="Segoe UI" w:cs="Segoe UI"/>
          <w:sz w:val="22"/>
          <w:szCs w:val="22"/>
        </w:rPr>
        <w:t xml:space="preserve"> order</w:t>
      </w:r>
      <w:r w:rsidR="00676615">
        <w:rPr>
          <w:rFonts w:ascii="Segoe UI" w:hAnsi="Segoe UI" w:cs="Segoe UI"/>
          <w:sz w:val="22"/>
          <w:szCs w:val="22"/>
        </w:rPr>
        <w:t xml:space="preserve"> and making payment</w:t>
      </w:r>
      <w:r w:rsidR="001B22DA">
        <w:rPr>
          <w:rFonts w:ascii="Segoe UI" w:hAnsi="Segoe UI" w:cs="Segoe UI"/>
          <w:sz w:val="22"/>
          <w:szCs w:val="22"/>
        </w:rPr>
        <w:t>.</w:t>
      </w:r>
    </w:p>
    <w:p w14:paraId="0336C8D2" w14:textId="3D28741A" w:rsidR="009E3E14" w:rsidRPr="00676615" w:rsidRDefault="009E3E14" w:rsidP="00676615">
      <w:pPr>
        <w:pStyle w:val="ListParagraph"/>
        <w:ind w:left="1429"/>
        <w:rPr>
          <w:rFonts w:ascii="Segoe UI" w:hAnsi="Segoe UI" w:cs="Segoe UI"/>
          <w:sz w:val="22"/>
          <w:szCs w:val="22"/>
        </w:rPr>
      </w:pPr>
      <w:r w:rsidRPr="009E3E14">
        <w:rPr>
          <w:rFonts w:ascii="Segoe UI" w:hAnsi="Segoe UI" w:cs="Segoe UI"/>
          <w:sz w:val="22"/>
          <w:szCs w:val="22"/>
        </w:rPr>
        <w:t xml:space="preserve">7. </w:t>
      </w:r>
      <w:r w:rsidR="001B22DA">
        <w:rPr>
          <w:rFonts w:ascii="Segoe UI" w:hAnsi="Segoe UI" w:cs="Segoe UI"/>
          <w:sz w:val="22"/>
          <w:szCs w:val="22"/>
        </w:rPr>
        <w:t xml:space="preserve"> </w:t>
      </w:r>
      <w:r w:rsidR="00340FC1">
        <w:rPr>
          <w:rFonts w:ascii="Segoe UI" w:hAnsi="Segoe UI" w:cs="Segoe UI"/>
          <w:sz w:val="22"/>
          <w:szCs w:val="22"/>
        </w:rPr>
        <w:t xml:space="preserve">will have option for giving </w:t>
      </w:r>
      <w:r w:rsidRPr="009E3E14">
        <w:rPr>
          <w:rFonts w:ascii="Segoe UI" w:hAnsi="Segoe UI" w:cs="Segoe UI"/>
          <w:sz w:val="22"/>
          <w:szCs w:val="22"/>
        </w:rPr>
        <w:t>Rating</w:t>
      </w:r>
      <w:r w:rsidR="00676615">
        <w:rPr>
          <w:rFonts w:ascii="Segoe UI" w:hAnsi="Segoe UI" w:cs="Segoe UI"/>
          <w:sz w:val="22"/>
          <w:szCs w:val="22"/>
        </w:rPr>
        <w:t xml:space="preserve"> to purchased product</w:t>
      </w:r>
      <w:r w:rsidR="001B22DA">
        <w:rPr>
          <w:rFonts w:ascii="Segoe UI" w:hAnsi="Segoe UI" w:cs="Segoe UI"/>
          <w:sz w:val="22"/>
          <w:szCs w:val="22"/>
        </w:rPr>
        <w:t>.</w:t>
      </w:r>
      <w:r w:rsidRPr="009E3E14">
        <w:rPr>
          <w:rFonts w:ascii="Segoe UI" w:hAnsi="Segoe UI" w:cs="Segoe UI"/>
          <w:sz w:val="22"/>
          <w:szCs w:val="22"/>
        </w:rPr>
        <w:t xml:space="preserve"> </w:t>
      </w:r>
    </w:p>
    <w:p w14:paraId="67C2C90C" w14:textId="681B853E" w:rsidR="009E3E14" w:rsidRPr="009E3E14" w:rsidRDefault="00F41661" w:rsidP="009E3E14">
      <w:pPr>
        <w:pStyle w:val="ListParagraph"/>
        <w:ind w:left="1429"/>
        <w:rPr>
          <w:rFonts w:ascii="Segoe UI" w:hAnsi="Segoe UI" w:cs="Segoe UI"/>
          <w:sz w:val="22"/>
          <w:szCs w:val="22"/>
        </w:rPr>
      </w:pPr>
      <w:r>
        <w:rPr>
          <w:rFonts w:ascii="Segoe UI" w:hAnsi="Segoe UI" w:cs="Segoe UI"/>
          <w:sz w:val="22"/>
          <w:szCs w:val="22"/>
        </w:rPr>
        <w:t>8</w:t>
      </w:r>
      <w:r w:rsidR="009E3E14" w:rsidRPr="009E3E14">
        <w:rPr>
          <w:rFonts w:ascii="Segoe UI" w:hAnsi="Segoe UI" w:cs="Segoe UI"/>
          <w:sz w:val="22"/>
          <w:szCs w:val="22"/>
        </w:rPr>
        <w:t>.</w:t>
      </w:r>
      <w:r w:rsidR="001B22DA">
        <w:rPr>
          <w:rFonts w:ascii="Segoe UI" w:hAnsi="Segoe UI" w:cs="Segoe UI"/>
          <w:sz w:val="22"/>
          <w:szCs w:val="22"/>
        </w:rPr>
        <w:t xml:space="preserve"> </w:t>
      </w:r>
      <w:r w:rsidR="009E3E14" w:rsidRPr="009E3E14">
        <w:rPr>
          <w:rFonts w:ascii="Segoe UI" w:hAnsi="Segoe UI" w:cs="Segoe UI"/>
          <w:sz w:val="22"/>
          <w:szCs w:val="22"/>
        </w:rPr>
        <w:t xml:space="preserve"> </w:t>
      </w:r>
      <w:r w:rsidR="00340FC1">
        <w:rPr>
          <w:rFonts w:ascii="Segoe UI" w:hAnsi="Segoe UI" w:cs="Segoe UI"/>
          <w:sz w:val="22"/>
          <w:szCs w:val="22"/>
        </w:rPr>
        <w:t xml:space="preserve">will have option for </w:t>
      </w:r>
      <w:r w:rsidR="009E3E14" w:rsidRPr="009E3E14">
        <w:rPr>
          <w:rFonts w:ascii="Segoe UI" w:hAnsi="Segoe UI" w:cs="Segoe UI"/>
          <w:sz w:val="22"/>
          <w:szCs w:val="22"/>
        </w:rPr>
        <w:t>Cancel</w:t>
      </w:r>
      <w:r w:rsidR="00EA6E08">
        <w:rPr>
          <w:rFonts w:ascii="Segoe UI" w:hAnsi="Segoe UI" w:cs="Segoe UI"/>
          <w:sz w:val="22"/>
          <w:szCs w:val="22"/>
        </w:rPr>
        <w:t>ling</w:t>
      </w:r>
      <w:r w:rsidR="009E3E14" w:rsidRPr="009E3E14">
        <w:rPr>
          <w:rFonts w:ascii="Segoe UI" w:hAnsi="Segoe UI" w:cs="Segoe UI"/>
          <w:sz w:val="22"/>
          <w:szCs w:val="22"/>
        </w:rPr>
        <w:t xml:space="preserve"> order</w:t>
      </w:r>
      <w:r w:rsidR="001B22DA">
        <w:rPr>
          <w:rFonts w:ascii="Segoe UI" w:hAnsi="Segoe UI" w:cs="Segoe UI"/>
          <w:sz w:val="22"/>
          <w:szCs w:val="22"/>
        </w:rPr>
        <w:t>.</w:t>
      </w:r>
      <w:r w:rsidR="009E3E14" w:rsidRPr="009E3E14">
        <w:rPr>
          <w:rFonts w:ascii="Segoe UI" w:hAnsi="Segoe UI" w:cs="Segoe UI"/>
          <w:sz w:val="22"/>
          <w:szCs w:val="22"/>
        </w:rPr>
        <w:t xml:space="preserve"> </w:t>
      </w:r>
    </w:p>
    <w:p w14:paraId="36A7CA5F" w14:textId="6C8FBC7B" w:rsidR="000C426D" w:rsidRPr="001B22DA" w:rsidRDefault="001B22DA" w:rsidP="001B22DA">
      <w:pPr>
        <w:rPr>
          <w:rFonts w:ascii="Segoe UI" w:hAnsi="Segoe UI" w:cs="Segoe UI"/>
          <w:sz w:val="22"/>
          <w:szCs w:val="22"/>
        </w:rPr>
      </w:pPr>
      <w:r>
        <w:rPr>
          <w:rFonts w:ascii="Segoe UI" w:hAnsi="Segoe UI" w:cs="Segoe UI"/>
          <w:sz w:val="22"/>
          <w:szCs w:val="22"/>
        </w:rPr>
        <w:t xml:space="preserve">                      </w:t>
      </w:r>
      <w:r w:rsidR="00F41661">
        <w:rPr>
          <w:rFonts w:ascii="Segoe UI" w:hAnsi="Segoe UI" w:cs="Segoe UI"/>
          <w:sz w:val="22"/>
          <w:szCs w:val="22"/>
        </w:rPr>
        <w:t xml:space="preserve">  9</w:t>
      </w:r>
      <w:r w:rsidR="009E3E14" w:rsidRPr="001B22DA">
        <w:rPr>
          <w:rFonts w:ascii="Segoe UI" w:hAnsi="Segoe UI" w:cs="Segoe UI"/>
          <w:sz w:val="22"/>
          <w:szCs w:val="22"/>
        </w:rPr>
        <w:t>.</w:t>
      </w:r>
      <w:r>
        <w:rPr>
          <w:rFonts w:ascii="Segoe UI" w:hAnsi="Segoe UI" w:cs="Segoe UI"/>
          <w:sz w:val="22"/>
          <w:szCs w:val="22"/>
        </w:rPr>
        <w:t xml:space="preserve"> </w:t>
      </w:r>
      <w:r w:rsidR="00340FC1" w:rsidRPr="001B22DA">
        <w:rPr>
          <w:rFonts w:ascii="Segoe UI" w:hAnsi="Segoe UI" w:cs="Segoe UI"/>
          <w:sz w:val="22"/>
          <w:szCs w:val="22"/>
        </w:rPr>
        <w:t xml:space="preserve"> will have option for</w:t>
      </w:r>
      <w:r w:rsidR="009E3E14" w:rsidRPr="001B22DA">
        <w:rPr>
          <w:rFonts w:ascii="Segoe UI" w:hAnsi="Segoe UI" w:cs="Segoe UI"/>
          <w:sz w:val="22"/>
          <w:szCs w:val="22"/>
        </w:rPr>
        <w:t xml:space="preserve"> Logout</w:t>
      </w:r>
      <w:r w:rsidRPr="001B22DA">
        <w:rPr>
          <w:rFonts w:ascii="Segoe UI" w:hAnsi="Segoe UI" w:cs="Segoe UI"/>
          <w:sz w:val="22"/>
          <w:szCs w:val="22"/>
        </w:rPr>
        <w:t>.</w:t>
      </w:r>
    </w:p>
    <w:p w14:paraId="5E0B7667" w14:textId="77777777" w:rsidR="000C426D" w:rsidRDefault="000C426D" w:rsidP="000C426D">
      <w:pPr>
        <w:pStyle w:val="BodyText"/>
      </w:pPr>
    </w:p>
    <w:p w14:paraId="78CA29BA" w14:textId="77777777" w:rsidR="000C426D" w:rsidRPr="000C426D" w:rsidRDefault="000C426D" w:rsidP="000C426D">
      <w:pPr>
        <w:pStyle w:val="BodyText"/>
      </w:pPr>
    </w:p>
    <w:p w14:paraId="7EAFBC61" w14:textId="77777777" w:rsidR="00005CE4" w:rsidRDefault="00005CE4">
      <w:pPr>
        <w:pStyle w:val="Heading1"/>
        <w:ind w:left="0" w:firstLine="0"/>
      </w:pPr>
      <w:r>
        <w:t xml:space="preserve">4. Non-functional Requirements </w:t>
      </w:r>
    </w:p>
    <w:p w14:paraId="36DAC029" w14:textId="77777777" w:rsidR="00B47FCA" w:rsidRPr="00B47FCA" w:rsidRDefault="00B47FCA" w:rsidP="00B47FCA">
      <w:pPr>
        <w:pStyle w:val="BodyText"/>
      </w:pPr>
    </w:p>
    <w:p w14:paraId="010AC688" w14:textId="77777777" w:rsidR="00B47FCA" w:rsidRDefault="00E86135" w:rsidP="00B41404">
      <w:pPr>
        <w:pStyle w:val="BodyText"/>
      </w:pPr>
      <w:r>
        <w:tab/>
      </w:r>
      <w:r w:rsidR="00DF7E8B">
        <w:t xml:space="preserve">Following Non-Functional Requirements will be there in the insurance to the internet: </w:t>
      </w:r>
    </w:p>
    <w:p w14:paraId="156EF686" w14:textId="77777777" w:rsidR="00B41404" w:rsidRDefault="00DF7E8B" w:rsidP="00B41404">
      <w:pPr>
        <w:pStyle w:val="BodyText"/>
        <w:numPr>
          <w:ilvl w:val="0"/>
          <w:numId w:val="9"/>
        </w:numPr>
      </w:pPr>
      <w:r>
        <w:t xml:space="preserve">Secure access to consumer’s confidential data. </w:t>
      </w:r>
    </w:p>
    <w:p w14:paraId="5CF41F1D" w14:textId="77777777" w:rsidR="00B41404" w:rsidRDefault="00DF7E8B" w:rsidP="00B41404">
      <w:pPr>
        <w:pStyle w:val="BodyText"/>
        <w:numPr>
          <w:ilvl w:val="0"/>
          <w:numId w:val="9"/>
        </w:numPr>
      </w:pPr>
      <w:r>
        <w:t>24 X 7 availability.</w:t>
      </w:r>
    </w:p>
    <w:p w14:paraId="1C5A75DD" w14:textId="77777777" w:rsidR="00B41404" w:rsidRPr="00B41404" w:rsidRDefault="00DF7E8B" w:rsidP="00B41404">
      <w:pPr>
        <w:pStyle w:val="BodyText"/>
        <w:numPr>
          <w:ilvl w:val="0"/>
          <w:numId w:val="9"/>
        </w:numPr>
        <w:rPr>
          <w:rFonts w:ascii="Segoe UI" w:hAnsi="Segoe UI"/>
          <w:sz w:val="22"/>
          <w:szCs w:val="22"/>
        </w:rPr>
      </w:pPr>
      <w:r>
        <w:t xml:space="preserve">Better component design to get better performance at </w:t>
      </w:r>
      <w:r w:rsidR="00B41404">
        <w:t>peak time</w:t>
      </w:r>
      <w:r>
        <w:t>.</w:t>
      </w:r>
    </w:p>
    <w:p w14:paraId="556864AB" w14:textId="00CE3B57" w:rsidR="00B47FCA" w:rsidRDefault="00DF7E8B" w:rsidP="00B41404">
      <w:pPr>
        <w:pStyle w:val="BodyText"/>
        <w:numPr>
          <w:ilvl w:val="0"/>
          <w:numId w:val="9"/>
        </w:numPr>
        <w:rPr>
          <w:rFonts w:ascii="Segoe UI" w:hAnsi="Segoe UI"/>
          <w:sz w:val="22"/>
          <w:szCs w:val="22"/>
        </w:rPr>
      </w:pPr>
      <w:r>
        <w:t>Flexible service</w:t>
      </w:r>
      <w:r w:rsidR="001B22DA">
        <w:t>-</w:t>
      </w:r>
      <w:r>
        <w:t>based architecture will be highly desirable for</w:t>
      </w:r>
      <w:r w:rsidR="00B41404">
        <w:t xml:space="preserve"> </w:t>
      </w:r>
      <w:r>
        <w:t xml:space="preserve">future extension. </w:t>
      </w:r>
      <w:r w:rsidR="003B7884">
        <w:rPr>
          <w:rFonts w:ascii="Segoe UI" w:hAnsi="Segoe UI"/>
          <w:sz w:val="22"/>
          <w:szCs w:val="22"/>
        </w:rPr>
        <w:t xml:space="preserve"> </w:t>
      </w:r>
    </w:p>
    <w:p w14:paraId="20EAD59B" w14:textId="77777777" w:rsidR="00B41404" w:rsidRPr="003B7884" w:rsidRDefault="003B7884" w:rsidP="00B47FCA">
      <w:pPr>
        <w:pStyle w:val="BodyText"/>
        <w:ind w:left="1080"/>
        <w:rPr>
          <w:rFonts w:ascii="Segoe UI" w:hAnsi="Segoe UI"/>
          <w:sz w:val="22"/>
          <w:szCs w:val="22"/>
        </w:rPr>
      </w:pPr>
      <w:r>
        <w:rPr>
          <w:rFonts w:ascii="Segoe UI" w:hAnsi="Segoe UI"/>
          <w:sz w:val="22"/>
          <w:szCs w:val="22"/>
        </w:rPr>
        <w:t xml:space="preserve">  </w:t>
      </w:r>
    </w:p>
    <w:p w14:paraId="6C115AD8" w14:textId="77777777" w:rsidR="00B41404" w:rsidRDefault="00E86135" w:rsidP="00B41404">
      <w:pPr>
        <w:pStyle w:val="BodyText"/>
      </w:pPr>
      <w:r>
        <w:tab/>
      </w:r>
      <w:r w:rsidR="00DF7E8B">
        <w:t xml:space="preserve">Various other Non-Functional Requirements are: </w:t>
      </w:r>
    </w:p>
    <w:p w14:paraId="70D711DE"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Security </w:t>
      </w:r>
    </w:p>
    <w:p w14:paraId="05D5662A"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Reliability </w:t>
      </w:r>
    </w:p>
    <w:p w14:paraId="66BD1E1D"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Maintainability </w:t>
      </w:r>
    </w:p>
    <w:p w14:paraId="00393BF8"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Portability </w:t>
      </w:r>
    </w:p>
    <w:p w14:paraId="2EBE4F1E"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Extensibility </w:t>
      </w:r>
    </w:p>
    <w:p w14:paraId="55EE0A50"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Reusability </w:t>
      </w:r>
    </w:p>
    <w:p w14:paraId="280E942D" w14:textId="77777777" w:rsidR="00B41404" w:rsidRDefault="00E86135" w:rsidP="00B41404">
      <w:pPr>
        <w:pStyle w:val="BodyText"/>
      </w:pPr>
      <w:r>
        <w:rPr>
          <w:rFonts w:ascii="MS Gothic" w:eastAsia="MS Gothic" w:hAnsi="MS Gothic" w:cs="MS Gothic"/>
          <w:lang w:val="en-IN"/>
        </w:rPr>
        <w:tab/>
      </w:r>
      <w:r w:rsidR="00DF7E8B">
        <w:rPr>
          <w:rFonts w:ascii="MS Gothic" w:eastAsia="MS Gothic" w:hAnsi="MS Gothic" w:cs="MS Gothic" w:hint="eastAsia"/>
        </w:rPr>
        <w:t>➢</w:t>
      </w:r>
      <w:r w:rsidR="00DF7E8B">
        <w:t xml:space="preserve"> Compatibility </w:t>
      </w:r>
    </w:p>
    <w:p w14:paraId="52575884" w14:textId="77777777" w:rsidR="00005CE4" w:rsidRDefault="00E86135" w:rsidP="00B41404">
      <w:pPr>
        <w:pStyle w:val="BodyText"/>
        <w:rPr>
          <w:rFonts w:ascii="Segoe UI" w:hAnsi="Segoe UI"/>
          <w:sz w:val="22"/>
          <w:szCs w:val="22"/>
        </w:rPr>
      </w:pPr>
      <w:r>
        <w:rPr>
          <w:rFonts w:ascii="MS Gothic" w:eastAsia="MS Gothic" w:hAnsi="MS Gothic" w:cs="MS Gothic"/>
          <w:lang w:val="en-IN"/>
        </w:rPr>
        <w:tab/>
      </w:r>
      <w:r w:rsidR="00DF7E8B">
        <w:rPr>
          <w:rFonts w:ascii="MS Gothic" w:eastAsia="MS Gothic" w:hAnsi="MS Gothic" w:cs="MS Gothic" w:hint="eastAsia"/>
        </w:rPr>
        <w:t>➢</w:t>
      </w:r>
      <w:r w:rsidR="00DF7E8B">
        <w:t xml:space="preserve"> Resource Utilization</w:t>
      </w: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FF56ADD"/>
    <w:multiLevelType w:val="hybridMultilevel"/>
    <w:tmpl w:val="BFD49C2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8" w15:restartNumberingAfterBreak="0">
    <w:nsid w:val="118A062E"/>
    <w:multiLevelType w:val="hybridMultilevel"/>
    <w:tmpl w:val="97F4E8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1A4D2826"/>
    <w:multiLevelType w:val="hybridMultilevel"/>
    <w:tmpl w:val="D44C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327442"/>
    <w:multiLevelType w:val="hybridMultilevel"/>
    <w:tmpl w:val="C2F2587E"/>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1" w15:restartNumberingAfterBreak="0">
    <w:nsid w:val="2A5A6B87"/>
    <w:multiLevelType w:val="hybridMultilevel"/>
    <w:tmpl w:val="D30641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B9456F"/>
    <w:multiLevelType w:val="hybridMultilevel"/>
    <w:tmpl w:val="11228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2C0384"/>
    <w:multiLevelType w:val="hybridMultilevel"/>
    <w:tmpl w:val="FD1A6060"/>
    <w:lvl w:ilvl="0" w:tplc="D46483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687929"/>
    <w:multiLevelType w:val="hybridMultilevel"/>
    <w:tmpl w:val="E1AE95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70134DA3"/>
    <w:multiLevelType w:val="hybridMultilevel"/>
    <w:tmpl w:val="48F0802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E46002"/>
    <w:multiLevelType w:val="hybridMultilevel"/>
    <w:tmpl w:val="01C8D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B603B2"/>
    <w:multiLevelType w:val="hybridMultilevel"/>
    <w:tmpl w:val="0B12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219445">
    <w:abstractNumId w:val="0"/>
  </w:num>
  <w:num w:numId="2" w16cid:durableId="1056198373">
    <w:abstractNumId w:val="1"/>
  </w:num>
  <w:num w:numId="3" w16cid:durableId="1870756248">
    <w:abstractNumId w:val="2"/>
  </w:num>
  <w:num w:numId="4" w16cid:durableId="903023940">
    <w:abstractNumId w:val="3"/>
  </w:num>
  <w:num w:numId="5" w16cid:durableId="714043612">
    <w:abstractNumId w:val="4"/>
  </w:num>
  <w:num w:numId="6" w16cid:durableId="98959434">
    <w:abstractNumId w:val="5"/>
  </w:num>
  <w:num w:numId="7" w16cid:durableId="1507286504">
    <w:abstractNumId w:val="6"/>
  </w:num>
  <w:num w:numId="8" w16cid:durableId="1717923387">
    <w:abstractNumId w:val="13"/>
  </w:num>
  <w:num w:numId="9" w16cid:durableId="1606228769">
    <w:abstractNumId w:val="11"/>
  </w:num>
  <w:num w:numId="10" w16cid:durableId="561671895">
    <w:abstractNumId w:val="4"/>
  </w:num>
  <w:num w:numId="11" w16cid:durableId="1287153763">
    <w:abstractNumId w:val="5"/>
  </w:num>
  <w:num w:numId="12" w16cid:durableId="893546006">
    <w:abstractNumId w:val="7"/>
  </w:num>
  <w:num w:numId="13" w16cid:durableId="1249339585">
    <w:abstractNumId w:val="14"/>
  </w:num>
  <w:num w:numId="14" w16cid:durableId="1520703472">
    <w:abstractNumId w:val="8"/>
  </w:num>
  <w:num w:numId="15" w16cid:durableId="1683582921">
    <w:abstractNumId w:val="10"/>
  </w:num>
  <w:num w:numId="16" w16cid:durableId="708451205">
    <w:abstractNumId w:val="12"/>
  </w:num>
  <w:num w:numId="17" w16cid:durableId="1534265508">
    <w:abstractNumId w:val="17"/>
  </w:num>
  <w:num w:numId="18" w16cid:durableId="852887274">
    <w:abstractNumId w:val="16"/>
  </w:num>
  <w:num w:numId="19" w16cid:durableId="1669560172">
    <w:abstractNumId w:val="15"/>
  </w:num>
  <w:num w:numId="20" w16cid:durableId="577832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61EE4"/>
    <w:rsid w:val="00073356"/>
    <w:rsid w:val="000766B0"/>
    <w:rsid w:val="000C426D"/>
    <w:rsid w:val="000E6E7C"/>
    <w:rsid w:val="00103EBD"/>
    <w:rsid w:val="00115636"/>
    <w:rsid w:val="00131E32"/>
    <w:rsid w:val="00144020"/>
    <w:rsid w:val="0017522E"/>
    <w:rsid w:val="001814D8"/>
    <w:rsid w:val="00181DF6"/>
    <w:rsid w:val="00192FC8"/>
    <w:rsid w:val="001951F3"/>
    <w:rsid w:val="001B22DA"/>
    <w:rsid w:val="001B714F"/>
    <w:rsid w:val="001B7DCE"/>
    <w:rsid w:val="001D3716"/>
    <w:rsid w:val="00221B48"/>
    <w:rsid w:val="00257A5C"/>
    <w:rsid w:val="002A654C"/>
    <w:rsid w:val="002A6CEA"/>
    <w:rsid w:val="002C2BCF"/>
    <w:rsid w:val="00332F87"/>
    <w:rsid w:val="00340FC1"/>
    <w:rsid w:val="00384308"/>
    <w:rsid w:val="003B7884"/>
    <w:rsid w:val="00414AB3"/>
    <w:rsid w:val="00416DB4"/>
    <w:rsid w:val="004205EF"/>
    <w:rsid w:val="00422894"/>
    <w:rsid w:val="00442039"/>
    <w:rsid w:val="00465A5A"/>
    <w:rsid w:val="00497F56"/>
    <w:rsid w:val="004A0671"/>
    <w:rsid w:val="004B75D4"/>
    <w:rsid w:val="004C6469"/>
    <w:rsid w:val="004F50DF"/>
    <w:rsid w:val="004F5888"/>
    <w:rsid w:val="00572FA9"/>
    <w:rsid w:val="005B3D3A"/>
    <w:rsid w:val="005E4112"/>
    <w:rsid w:val="00656BBB"/>
    <w:rsid w:val="00676615"/>
    <w:rsid w:val="006A37C1"/>
    <w:rsid w:val="006C2DE8"/>
    <w:rsid w:val="006C6F39"/>
    <w:rsid w:val="006F0D5A"/>
    <w:rsid w:val="00710FE0"/>
    <w:rsid w:val="007131F5"/>
    <w:rsid w:val="007658B8"/>
    <w:rsid w:val="00767AA3"/>
    <w:rsid w:val="00772652"/>
    <w:rsid w:val="00783CE5"/>
    <w:rsid w:val="0083177D"/>
    <w:rsid w:val="00844676"/>
    <w:rsid w:val="0085179F"/>
    <w:rsid w:val="00883F6B"/>
    <w:rsid w:val="00894384"/>
    <w:rsid w:val="008A4A2F"/>
    <w:rsid w:val="008A5C51"/>
    <w:rsid w:val="008B3DCB"/>
    <w:rsid w:val="008C7D13"/>
    <w:rsid w:val="0091761C"/>
    <w:rsid w:val="00940118"/>
    <w:rsid w:val="009403D5"/>
    <w:rsid w:val="00950F7C"/>
    <w:rsid w:val="009630A0"/>
    <w:rsid w:val="00985B30"/>
    <w:rsid w:val="00995BDF"/>
    <w:rsid w:val="009A3DC8"/>
    <w:rsid w:val="009B5751"/>
    <w:rsid w:val="009D49E1"/>
    <w:rsid w:val="009E3E14"/>
    <w:rsid w:val="009E7D83"/>
    <w:rsid w:val="00A12721"/>
    <w:rsid w:val="00AD3DB7"/>
    <w:rsid w:val="00B33A41"/>
    <w:rsid w:val="00B34969"/>
    <w:rsid w:val="00B41404"/>
    <w:rsid w:val="00B47FCA"/>
    <w:rsid w:val="00B52584"/>
    <w:rsid w:val="00B614A3"/>
    <w:rsid w:val="00C726AB"/>
    <w:rsid w:val="00C816BC"/>
    <w:rsid w:val="00C83C70"/>
    <w:rsid w:val="00CD09DE"/>
    <w:rsid w:val="00CD1F13"/>
    <w:rsid w:val="00CD235D"/>
    <w:rsid w:val="00D00D62"/>
    <w:rsid w:val="00D00FB9"/>
    <w:rsid w:val="00D5469B"/>
    <w:rsid w:val="00D67865"/>
    <w:rsid w:val="00DB2F9C"/>
    <w:rsid w:val="00DB7562"/>
    <w:rsid w:val="00DE3688"/>
    <w:rsid w:val="00DF7E8B"/>
    <w:rsid w:val="00E278B0"/>
    <w:rsid w:val="00E7412F"/>
    <w:rsid w:val="00E86135"/>
    <w:rsid w:val="00E94B9D"/>
    <w:rsid w:val="00EA5A80"/>
    <w:rsid w:val="00EA6E08"/>
    <w:rsid w:val="00EF2176"/>
    <w:rsid w:val="00F0757A"/>
    <w:rsid w:val="00F313A7"/>
    <w:rsid w:val="00F41480"/>
    <w:rsid w:val="00F41661"/>
    <w:rsid w:val="00F43081"/>
    <w:rsid w:val="00F61F6D"/>
    <w:rsid w:val="00F774BC"/>
    <w:rsid w:val="00FB4329"/>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D119EC"/>
  <w15:docId w15:val="{2B1B9192-EF88-430A-9F31-3DDFF04E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tabs>
        <w:tab w:val="num" w:pos="432"/>
      </w:tabs>
      <w:ind w:left="432" w:hanging="432"/>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Heading"/>
    <w:next w:val="BodyText"/>
    <w:qFormat/>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0908">
      <w:bodyDiv w:val="1"/>
      <w:marLeft w:val="0"/>
      <w:marRight w:val="0"/>
      <w:marTop w:val="0"/>
      <w:marBottom w:val="0"/>
      <w:divBdr>
        <w:top w:val="none" w:sz="0" w:space="0" w:color="auto"/>
        <w:left w:val="none" w:sz="0" w:space="0" w:color="auto"/>
        <w:bottom w:val="none" w:sz="0" w:space="0" w:color="auto"/>
        <w:right w:val="none" w:sz="0" w:space="0" w:color="auto"/>
      </w:divBdr>
    </w:div>
    <w:div w:id="11692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370BF-5C6A-48DC-8C9C-433190EA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aniket adhalrao</cp:lastModifiedBy>
  <cp:revision>29</cp:revision>
  <cp:lastPrinted>2023-07-06T04:10:00Z</cp:lastPrinted>
  <dcterms:created xsi:type="dcterms:W3CDTF">2023-07-09T06:51:00Z</dcterms:created>
  <dcterms:modified xsi:type="dcterms:W3CDTF">2023-07-23T13:51:00Z</dcterms:modified>
</cp:coreProperties>
</file>